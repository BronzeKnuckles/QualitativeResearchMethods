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FF32D" w14:textId="77777777" w:rsidR="00047659" w:rsidRPr="008C7D4C" w:rsidRDefault="00047659" w:rsidP="00E2291C">
      <w:pPr>
        <w:spacing w:before="240" w:after="240"/>
        <w:rPr>
          <w:sz w:val="22"/>
          <w:szCs w:val="22"/>
        </w:rPr>
      </w:pPr>
    </w:p>
    <w:p w14:paraId="78240A5D" w14:textId="77777777" w:rsidR="00CE0651" w:rsidRPr="008C7D4C" w:rsidRDefault="00CE0651" w:rsidP="00E2291C">
      <w:pPr>
        <w:spacing w:before="240" w:after="240"/>
        <w:rPr>
          <w:sz w:val="22"/>
          <w:szCs w:val="22"/>
        </w:rPr>
      </w:pPr>
    </w:p>
    <w:p w14:paraId="598AE400" w14:textId="77777777" w:rsidR="00CE0651" w:rsidRPr="008C7D4C" w:rsidRDefault="00CE0651" w:rsidP="00E2291C">
      <w:pPr>
        <w:spacing w:before="240" w:after="240"/>
        <w:rPr>
          <w:sz w:val="22"/>
          <w:szCs w:val="22"/>
        </w:rPr>
      </w:pPr>
    </w:p>
    <w:p w14:paraId="4D2C6EBB" w14:textId="77777777" w:rsidR="00CE0651" w:rsidRPr="008C7D4C" w:rsidRDefault="00CE0651" w:rsidP="00E2291C">
      <w:pPr>
        <w:spacing w:before="240" w:after="240"/>
        <w:rPr>
          <w:sz w:val="22"/>
          <w:szCs w:val="22"/>
        </w:rPr>
      </w:pPr>
    </w:p>
    <w:p w14:paraId="0327283B" w14:textId="36A7647D" w:rsidR="00CE0651" w:rsidRPr="008C7D4C" w:rsidRDefault="00CE0651" w:rsidP="00E2291C">
      <w:pPr>
        <w:spacing w:before="240" w:after="240"/>
        <w:jc w:val="center"/>
        <w:rPr>
          <w:b/>
          <w:bCs/>
          <w:sz w:val="22"/>
          <w:szCs w:val="22"/>
        </w:rPr>
      </w:pPr>
      <w:r w:rsidRPr="008C7D4C">
        <w:rPr>
          <w:b/>
          <w:bCs/>
          <w:sz w:val="22"/>
          <w:szCs w:val="22"/>
        </w:rPr>
        <w:t>Data Collection (Interview)</w:t>
      </w:r>
      <w:r w:rsidR="008E6475">
        <w:rPr>
          <w:b/>
          <w:bCs/>
          <w:sz w:val="22"/>
          <w:szCs w:val="22"/>
        </w:rPr>
        <w:t xml:space="preserve"> - Assignment 3</w:t>
      </w:r>
    </w:p>
    <w:p w14:paraId="547D3E38" w14:textId="77777777" w:rsidR="00F27A8B" w:rsidRPr="008C7D4C" w:rsidRDefault="00F27A8B" w:rsidP="00E2291C">
      <w:pPr>
        <w:spacing w:before="240" w:after="240"/>
        <w:jc w:val="center"/>
        <w:rPr>
          <w:sz w:val="22"/>
          <w:szCs w:val="22"/>
        </w:rPr>
      </w:pPr>
    </w:p>
    <w:p w14:paraId="6ACA4131" w14:textId="1D0460E4" w:rsidR="00CE0651" w:rsidRPr="008C7D4C" w:rsidRDefault="00CE0651" w:rsidP="00E2291C">
      <w:pPr>
        <w:spacing w:before="240" w:after="240"/>
        <w:jc w:val="center"/>
        <w:rPr>
          <w:sz w:val="22"/>
          <w:szCs w:val="22"/>
        </w:rPr>
      </w:pPr>
      <w:r w:rsidRPr="008C7D4C">
        <w:rPr>
          <w:sz w:val="22"/>
          <w:szCs w:val="22"/>
        </w:rPr>
        <w:t>Sri Venkatesh Subramaniam</w:t>
      </w:r>
    </w:p>
    <w:p w14:paraId="29A7BEE7" w14:textId="47E7A57E" w:rsidR="00F27A8B" w:rsidRPr="008C7D4C" w:rsidRDefault="00F27A8B" w:rsidP="00E2291C">
      <w:pPr>
        <w:spacing w:before="240" w:after="240"/>
        <w:jc w:val="center"/>
        <w:rPr>
          <w:sz w:val="22"/>
          <w:szCs w:val="22"/>
        </w:rPr>
      </w:pPr>
      <w:r w:rsidRPr="008C7D4C">
        <w:rPr>
          <w:sz w:val="22"/>
          <w:szCs w:val="22"/>
        </w:rPr>
        <w:t>Business Analytics, St. Lawrence College</w:t>
      </w:r>
    </w:p>
    <w:p w14:paraId="08815084" w14:textId="6F5B4BFD" w:rsidR="00F27A8B" w:rsidRPr="008C7D4C" w:rsidRDefault="00F27A8B" w:rsidP="00E2291C">
      <w:pPr>
        <w:spacing w:before="240" w:after="240"/>
        <w:jc w:val="center"/>
        <w:rPr>
          <w:sz w:val="22"/>
          <w:szCs w:val="22"/>
          <w:lang w:val="en-CA"/>
        </w:rPr>
      </w:pPr>
      <w:r w:rsidRPr="008C7D4C">
        <w:rPr>
          <w:sz w:val="22"/>
          <w:szCs w:val="22"/>
          <w:lang w:val="en-CA"/>
        </w:rPr>
        <w:t xml:space="preserve">MATH 5002 </w:t>
      </w:r>
      <w:hyperlink r:id="rId8" w:tgtFrame="_top" w:history="1">
        <w:r w:rsidRPr="008C7D4C">
          <w:rPr>
            <w:rStyle w:val="Hyperlink"/>
            <w:color w:val="auto"/>
            <w:sz w:val="22"/>
            <w:szCs w:val="22"/>
            <w:u w:val="none"/>
          </w:rPr>
          <w:t>Qualitative Research Methods</w:t>
        </w:r>
      </w:hyperlink>
    </w:p>
    <w:p w14:paraId="6C007D42" w14:textId="23B6576A" w:rsidR="00F27A8B" w:rsidRPr="008C7D4C" w:rsidRDefault="00F27A8B" w:rsidP="00E2291C">
      <w:pPr>
        <w:spacing w:before="240" w:after="240"/>
        <w:jc w:val="center"/>
        <w:rPr>
          <w:sz w:val="22"/>
          <w:szCs w:val="22"/>
          <w:lang w:val="en-CA"/>
        </w:rPr>
      </w:pPr>
      <w:r w:rsidRPr="008C7D4C">
        <w:rPr>
          <w:sz w:val="22"/>
          <w:szCs w:val="22"/>
          <w:lang w:val="en-CA"/>
        </w:rPr>
        <w:t xml:space="preserve">Indrani </w:t>
      </w:r>
      <w:proofErr w:type="spellStart"/>
      <w:r w:rsidRPr="008C7D4C">
        <w:rPr>
          <w:sz w:val="22"/>
          <w:szCs w:val="22"/>
          <w:lang w:val="en-CA"/>
        </w:rPr>
        <w:t>Karmakar</w:t>
      </w:r>
      <w:proofErr w:type="spellEnd"/>
    </w:p>
    <w:p w14:paraId="455CD69B" w14:textId="061C1034" w:rsidR="00F27A8B" w:rsidRPr="008C7D4C" w:rsidRDefault="00F27A8B" w:rsidP="00E2291C">
      <w:pPr>
        <w:spacing w:before="240" w:after="240"/>
        <w:jc w:val="center"/>
        <w:rPr>
          <w:sz w:val="22"/>
          <w:szCs w:val="22"/>
          <w:lang w:val="en-CA"/>
        </w:rPr>
      </w:pPr>
      <w:r w:rsidRPr="008C7D4C">
        <w:rPr>
          <w:sz w:val="22"/>
          <w:szCs w:val="22"/>
          <w:lang w:val="en-CA"/>
        </w:rPr>
        <w:t xml:space="preserve">July </w:t>
      </w:r>
      <w:r w:rsidR="008E6475">
        <w:rPr>
          <w:sz w:val="22"/>
          <w:szCs w:val="22"/>
          <w:lang w:val="en-CA"/>
        </w:rPr>
        <w:t>8</w:t>
      </w:r>
      <w:r w:rsidRPr="008C7D4C">
        <w:rPr>
          <w:sz w:val="22"/>
          <w:szCs w:val="22"/>
          <w:lang w:val="en-CA"/>
        </w:rPr>
        <w:t>, 2023</w:t>
      </w:r>
    </w:p>
    <w:p w14:paraId="4132C84B" w14:textId="77777777" w:rsidR="00F27A8B" w:rsidRPr="008C7D4C" w:rsidRDefault="00F27A8B" w:rsidP="00E2291C">
      <w:pPr>
        <w:spacing w:before="240" w:after="240"/>
        <w:rPr>
          <w:b/>
          <w:bCs/>
          <w:sz w:val="22"/>
          <w:szCs w:val="22"/>
        </w:rPr>
      </w:pPr>
    </w:p>
    <w:p w14:paraId="168763CD" w14:textId="77777777" w:rsidR="00CE0651" w:rsidRPr="008C7D4C" w:rsidRDefault="00CE0651" w:rsidP="00E2291C">
      <w:pPr>
        <w:spacing w:before="240" w:after="240"/>
        <w:rPr>
          <w:b/>
          <w:bCs/>
          <w:sz w:val="22"/>
          <w:szCs w:val="22"/>
        </w:rPr>
      </w:pPr>
    </w:p>
    <w:p w14:paraId="169937B3" w14:textId="77777777" w:rsidR="00CE0651" w:rsidRPr="008C7D4C" w:rsidRDefault="00CE0651" w:rsidP="00E2291C">
      <w:pPr>
        <w:spacing w:before="240" w:after="240"/>
        <w:rPr>
          <w:b/>
          <w:bCs/>
          <w:sz w:val="22"/>
          <w:szCs w:val="22"/>
        </w:rPr>
      </w:pPr>
    </w:p>
    <w:p w14:paraId="3B8640B1" w14:textId="77777777" w:rsidR="00CE0651" w:rsidRPr="008C7D4C" w:rsidRDefault="00CE0651" w:rsidP="00E2291C">
      <w:pPr>
        <w:spacing w:before="240" w:after="240"/>
        <w:rPr>
          <w:b/>
          <w:bCs/>
          <w:sz w:val="22"/>
          <w:szCs w:val="22"/>
        </w:rPr>
      </w:pPr>
    </w:p>
    <w:p w14:paraId="68206F94" w14:textId="77777777" w:rsidR="00CE0651" w:rsidRPr="008C7D4C" w:rsidRDefault="00CE0651" w:rsidP="00E2291C">
      <w:pPr>
        <w:spacing w:before="240" w:after="240"/>
        <w:rPr>
          <w:b/>
          <w:bCs/>
          <w:sz w:val="22"/>
          <w:szCs w:val="22"/>
        </w:rPr>
      </w:pPr>
    </w:p>
    <w:p w14:paraId="31D85560" w14:textId="77777777" w:rsidR="00CE0651" w:rsidRPr="008C7D4C" w:rsidRDefault="00CE0651" w:rsidP="00E2291C">
      <w:pPr>
        <w:spacing w:before="240" w:after="240"/>
        <w:rPr>
          <w:b/>
          <w:bCs/>
          <w:sz w:val="22"/>
          <w:szCs w:val="22"/>
        </w:rPr>
      </w:pPr>
    </w:p>
    <w:p w14:paraId="3F4C784C" w14:textId="77777777" w:rsidR="00CE0651" w:rsidRPr="008C7D4C" w:rsidRDefault="00CE0651" w:rsidP="00E2291C">
      <w:pPr>
        <w:spacing w:before="240" w:after="240"/>
        <w:rPr>
          <w:b/>
          <w:bCs/>
          <w:sz w:val="22"/>
          <w:szCs w:val="22"/>
        </w:rPr>
      </w:pPr>
    </w:p>
    <w:p w14:paraId="3A82BB20" w14:textId="77777777" w:rsidR="00CE0651" w:rsidRPr="008C7D4C" w:rsidRDefault="00CE0651" w:rsidP="00E2291C">
      <w:pPr>
        <w:spacing w:before="240" w:after="240"/>
        <w:rPr>
          <w:b/>
          <w:bCs/>
          <w:sz w:val="22"/>
          <w:szCs w:val="22"/>
        </w:rPr>
      </w:pPr>
    </w:p>
    <w:p w14:paraId="05F08AFB" w14:textId="77777777" w:rsidR="00CE0651" w:rsidRPr="008C7D4C" w:rsidRDefault="00CE0651" w:rsidP="00E2291C">
      <w:pPr>
        <w:spacing w:before="240" w:after="240"/>
        <w:rPr>
          <w:b/>
          <w:bCs/>
          <w:sz w:val="22"/>
          <w:szCs w:val="22"/>
        </w:rPr>
      </w:pPr>
    </w:p>
    <w:p w14:paraId="27E967A4" w14:textId="77777777" w:rsidR="00CE0651" w:rsidRPr="008C7D4C" w:rsidRDefault="00CE0651" w:rsidP="00E2291C">
      <w:pPr>
        <w:spacing w:before="240" w:after="240"/>
        <w:rPr>
          <w:b/>
          <w:bCs/>
          <w:sz w:val="22"/>
          <w:szCs w:val="22"/>
        </w:rPr>
      </w:pPr>
    </w:p>
    <w:p w14:paraId="02BAFA61" w14:textId="77777777" w:rsidR="00CE0651" w:rsidRPr="008C7D4C" w:rsidRDefault="00CE0651" w:rsidP="00E2291C">
      <w:pPr>
        <w:spacing w:before="240" w:after="240"/>
        <w:rPr>
          <w:b/>
          <w:bCs/>
          <w:sz w:val="22"/>
          <w:szCs w:val="22"/>
        </w:rPr>
      </w:pPr>
    </w:p>
    <w:p w14:paraId="34C28F3E" w14:textId="77777777" w:rsidR="00CE0651" w:rsidRPr="008C7D4C" w:rsidRDefault="00CE0651" w:rsidP="00E2291C">
      <w:pPr>
        <w:spacing w:before="240" w:after="240"/>
        <w:rPr>
          <w:b/>
          <w:bCs/>
          <w:sz w:val="22"/>
          <w:szCs w:val="22"/>
        </w:rPr>
      </w:pPr>
    </w:p>
    <w:p w14:paraId="79FBDD2C" w14:textId="77777777" w:rsidR="00CE0651" w:rsidRPr="008C7D4C" w:rsidRDefault="00CE0651" w:rsidP="00E2291C">
      <w:pPr>
        <w:spacing w:before="240" w:after="240"/>
        <w:rPr>
          <w:b/>
          <w:bCs/>
          <w:sz w:val="22"/>
          <w:szCs w:val="22"/>
        </w:rPr>
      </w:pPr>
    </w:p>
    <w:p w14:paraId="76A0151D" w14:textId="77777777" w:rsidR="00CE0651" w:rsidRPr="008C7D4C" w:rsidRDefault="00CE0651" w:rsidP="00E2291C">
      <w:pPr>
        <w:spacing w:before="240" w:after="240"/>
        <w:rPr>
          <w:b/>
          <w:bCs/>
          <w:sz w:val="22"/>
          <w:szCs w:val="22"/>
        </w:rPr>
      </w:pPr>
    </w:p>
    <w:p w14:paraId="625503C4" w14:textId="77777777" w:rsidR="00CE0651" w:rsidRPr="008C7D4C" w:rsidRDefault="00CE0651" w:rsidP="00E2291C">
      <w:pPr>
        <w:spacing w:before="240" w:after="240"/>
        <w:rPr>
          <w:b/>
          <w:bCs/>
          <w:sz w:val="22"/>
          <w:szCs w:val="22"/>
        </w:rPr>
      </w:pPr>
    </w:p>
    <w:p w14:paraId="5EBCE915" w14:textId="014BA4BB" w:rsidR="00047659" w:rsidRPr="008C7D4C" w:rsidRDefault="00000000" w:rsidP="00E2291C">
      <w:pPr>
        <w:spacing w:before="240" w:after="240"/>
        <w:jc w:val="center"/>
        <w:rPr>
          <w:b/>
          <w:bCs/>
          <w:sz w:val="22"/>
          <w:szCs w:val="22"/>
        </w:rPr>
      </w:pPr>
      <w:r w:rsidRPr="008C7D4C">
        <w:rPr>
          <w:b/>
          <w:bCs/>
          <w:sz w:val="22"/>
          <w:szCs w:val="22"/>
        </w:rPr>
        <w:lastRenderedPageBreak/>
        <w:t>Abstract</w:t>
      </w:r>
    </w:p>
    <w:p w14:paraId="355857BC" w14:textId="058A97D3" w:rsidR="00F27A8B" w:rsidRPr="008C7D4C" w:rsidRDefault="00000000" w:rsidP="00E2291C">
      <w:pPr>
        <w:spacing w:before="240" w:after="240"/>
        <w:rPr>
          <w:sz w:val="22"/>
          <w:szCs w:val="22"/>
        </w:rPr>
      </w:pPr>
      <w:r w:rsidRPr="008E6475">
        <w:rPr>
          <w:b/>
          <w:bCs/>
          <w:sz w:val="22"/>
          <w:szCs w:val="22"/>
        </w:rPr>
        <w:t>Research Topic:</w:t>
      </w:r>
      <w:r w:rsidRPr="008C7D4C">
        <w:rPr>
          <w:sz w:val="22"/>
          <w:szCs w:val="22"/>
        </w:rPr>
        <w:t xml:space="preserve"> Utilization of Big Data in Investment Research and Management</w:t>
      </w:r>
      <w:r w:rsidR="00C37392" w:rsidRPr="008C7D4C">
        <w:rPr>
          <w:sz w:val="22"/>
          <w:szCs w:val="22"/>
        </w:rPr>
        <w:t>.</w:t>
      </w:r>
    </w:p>
    <w:p w14:paraId="55B58FC3" w14:textId="65830CEB" w:rsidR="00C37392" w:rsidRPr="008C7D4C" w:rsidRDefault="00C37392" w:rsidP="000D2838">
      <w:pPr>
        <w:spacing w:before="240" w:after="240"/>
        <w:rPr>
          <w:sz w:val="22"/>
          <w:szCs w:val="22"/>
        </w:rPr>
      </w:pPr>
      <w:r w:rsidRPr="008C7D4C">
        <w:rPr>
          <w:sz w:val="22"/>
          <w:szCs w:val="22"/>
        </w:rPr>
        <w:t xml:space="preserve">This research topic was chosen due to Big Data's significant impact across industries, especially within investment research and management. The advent of Big Data technologies has transformed the financial industry, offering the potential to enhance investment strategies, improve risk management, and drive investment performance. </w:t>
      </w:r>
    </w:p>
    <w:p w14:paraId="62E8198E" w14:textId="31592154" w:rsidR="00C37392" w:rsidRPr="008C7D4C" w:rsidRDefault="00C37392" w:rsidP="00E2291C">
      <w:pPr>
        <w:spacing w:before="240" w:after="240"/>
        <w:ind w:firstLine="720"/>
        <w:rPr>
          <w:sz w:val="22"/>
          <w:szCs w:val="22"/>
        </w:rPr>
      </w:pPr>
      <w:r w:rsidRPr="008C7D4C">
        <w:rPr>
          <w:sz w:val="22"/>
          <w:szCs w:val="22"/>
        </w:rPr>
        <w:t>However, despite its potential, there still needs to be a gap in understanding how Big Data is practically applied in this industry and what benefits or challenges it brings. By focusing on this topic, the research aims to shed light on these aspects, contributing to a more comprehensive understanding of the role of Big Data in investment research and management.</w:t>
      </w:r>
    </w:p>
    <w:p w14:paraId="0E01D199" w14:textId="40D72F17" w:rsidR="00047659" w:rsidRPr="008C7D4C" w:rsidRDefault="00000000" w:rsidP="00E2291C">
      <w:pPr>
        <w:spacing w:before="240" w:after="240"/>
        <w:ind w:firstLine="720"/>
        <w:rPr>
          <w:sz w:val="22"/>
          <w:szCs w:val="22"/>
        </w:rPr>
      </w:pPr>
      <w:r w:rsidRPr="008C7D4C">
        <w:rPr>
          <w:sz w:val="22"/>
          <w:szCs w:val="22"/>
        </w:rPr>
        <w:t>The rapid digitization of the financial industry has led to a data explosion, often called "Big Data"</w:t>
      </w:r>
      <w:r w:rsidR="006C4472" w:rsidRPr="008C7D4C">
        <w:rPr>
          <w:sz w:val="22"/>
          <w:szCs w:val="22"/>
        </w:rPr>
        <w:t xml:space="preserve"> </w:t>
      </w:r>
      <w:r w:rsidR="006C4472" w:rsidRPr="008C7D4C">
        <w:rPr>
          <w:sz w:val="22"/>
          <w:szCs w:val="22"/>
        </w:rPr>
        <w:t>(Chen</w:t>
      </w:r>
      <w:r w:rsidR="00F63CA5" w:rsidRPr="008C7D4C">
        <w:rPr>
          <w:sz w:val="22"/>
          <w:szCs w:val="22"/>
        </w:rPr>
        <w:t xml:space="preserve"> et al., 2012</w:t>
      </w:r>
      <w:r w:rsidR="006C4472" w:rsidRPr="008C7D4C">
        <w:rPr>
          <w:sz w:val="22"/>
          <w:szCs w:val="22"/>
        </w:rPr>
        <w:t>)</w:t>
      </w:r>
      <w:r w:rsidR="006C4472" w:rsidRPr="008C7D4C">
        <w:rPr>
          <w:sz w:val="22"/>
          <w:szCs w:val="22"/>
        </w:rPr>
        <w:t>.</w:t>
      </w:r>
      <w:r w:rsidRPr="008C7D4C">
        <w:rPr>
          <w:sz w:val="22"/>
          <w:szCs w:val="22"/>
        </w:rPr>
        <w:t xml:space="preserve"> This research explores how Big Data is utilized in investment research and management. The primary research question is: How does applying Big Data technologies contribute to investment research and management efficiency and effectiveness?</w:t>
      </w:r>
    </w:p>
    <w:p w14:paraId="61955D6B" w14:textId="14D8E288" w:rsidR="00F27A8B" w:rsidRPr="008C7D4C" w:rsidRDefault="00000000" w:rsidP="00E2291C">
      <w:pPr>
        <w:spacing w:before="240" w:after="240"/>
        <w:ind w:firstLine="720"/>
        <w:rPr>
          <w:sz w:val="22"/>
          <w:szCs w:val="22"/>
        </w:rPr>
      </w:pPr>
      <w:r w:rsidRPr="008C7D4C">
        <w:rPr>
          <w:sz w:val="22"/>
          <w:szCs w:val="22"/>
        </w:rPr>
        <w:t>In-depth interviews are chosen as the data collection method because they provide rich, detailed insights into the experiences and perceptions of individuals working in the investment industry</w:t>
      </w:r>
      <w:r w:rsidR="006C4472" w:rsidRPr="008C7D4C">
        <w:rPr>
          <w:sz w:val="22"/>
          <w:szCs w:val="22"/>
        </w:rPr>
        <w:t xml:space="preserve"> </w:t>
      </w:r>
      <w:r w:rsidR="006C4472" w:rsidRPr="008C7D4C">
        <w:rPr>
          <w:sz w:val="22"/>
          <w:szCs w:val="22"/>
        </w:rPr>
        <w:t>(</w:t>
      </w:r>
      <w:proofErr w:type="spellStart"/>
      <w:r w:rsidR="006C4472" w:rsidRPr="008C7D4C">
        <w:rPr>
          <w:sz w:val="22"/>
          <w:szCs w:val="22"/>
        </w:rPr>
        <w:t>Bholat</w:t>
      </w:r>
      <w:proofErr w:type="spellEnd"/>
      <w:r w:rsidR="006C4472" w:rsidRPr="008C7D4C">
        <w:rPr>
          <w:sz w:val="22"/>
          <w:szCs w:val="22"/>
        </w:rPr>
        <w:t>,</w:t>
      </w:r>
      <w:r w:rsidR="00F63CA5" w:rsidRPr="008C7D4C">
        <w:rPr>
          <w:sz w:val="22"/>
          <w:szCs w:val="22"/>
        </w:rPr>
        <w:t xml:space="preserve"> 2015</w:t>
      </w:r>
      <w:r w:rsidR="006C4472" w:rsidRPr="008C7D4C">
        <w:rPr>
          <w:sz w:val="22"/>
          <w:szCs w:val="22"/>
        </w:rPr>
        <w:t>)</w:t>
      </w:r>
      <w:r w:rsidRPr="008C7D4C">
        <w:rPr>
          <w:sz w:val="22"/>
          <w:szCs w:val="22"/>
        </w:rPr>
        <w:t>. These interviews will contribute to the existing knowledge by providing first-hand accounts of the practical applications and challenges of using Big Data in this context.</w:t>
      </w:r>
    </w:p>
    <w:p w14:paraId="57E3500C" w14:textId="5734E82E" w:rsidR="00047659" w:rsidRPr="008C7D4C" w:rsidRDefault="00000000" w:rsidP="00E2291C">
      <w:pPr>
        <w:spacing w:before="240" w:after="240"/>
        <w:ind w:firstLine="720"/>
        <w:rPr>
          <w:sz w:val="22"/>
          <w:szCs w:val="22"/>
        </w:rPr>
      </w:pPr>
      <w:r w:rsidRPr="008C7D4C">
        <w:rPr>
          <w:sz w:val="22"/>
          <w:szCs w:val="22"/>
        </w:rPr>
        <w:t>The research will focus on interviewing professionals in the investment industry, including financial analysts, portfolio managers, and data scientists, who have direct experience using Big Data for investment decisions. The aim is to understand the role of Big Data in enhancing investment strategies, improving risk management, and driving investment performance.</w:t>
      </w:r>
    </w:p>
    <w:p w14:paraId="19C848D2" w14:textId="77777777" w:rsidR="00E2291C" w:rsidRPr="008C7D4C" w:rsidRDefault="00E2291C" w:rsidP="00E2291C">
      <w:pPr>
        <w:spacing w:before="240" w:after="240"/>
        <w:jc w:val="center"/>
        <w:rPr>
          <w:b/>
          <w:bCs/>
          <w:sz w:val="22"/>
          <w:szCs w:val="22"/>
        </w:rPr>
      </w:pPr>
    </w:p>
    <w:p w14:paraId="5C0337BF" w14:textId="77777777" w:rsidR="00E2291C" w:rsidRPr="008C7D4C" w:rsidRDefault="00E2291C" w:rsidP="00E2291C">
      <w:pPr>
        <w:spacing w:before="240" w:after="240"/>
        <w:jc w:val="center"/>
        <w:rPr>
          <w:b/>
          <w:bCs/>
          <w:sz w:val="22"/>
          <w:szCs w:val="22"/>
        </w:rPr>
      </w:pPr>
    </w:p>
    <w:p w14:paraId="478E4EA2" w14:textId="77777777" w:rsidR="00E2291C" w:rsidRPr="008C7D4C" w:rsidRDefault="00E2291C" w:rsidP="00E2291C">
      <w:pPr>
        <w:spacing w:before="240" w:after="240"/>
        <w:jc w:val="center"/>
        <w:rPr>
          <w:b/>
          <w:bCs/>
          <w:sz w:val="22"/>
          <w:szCs w:val="22"/>
        </w:rPr>
      </w:pPr>
    </w:p>
    <w:p w14:paraId="6811CB5D" w14:textId="77777777" w:rsidR="00E2291C" w:rsidRPr="008C7D4C" w:rsidRDefault="00E2291C" w:rsidP="00E2291C">
      <w:pPr>
        <w:spacing w:before="240" w:after="240"/>
        <w:jc w:val="center"/>
        <w:rPr>
          <w:b/>
          <w:bCs/>
          <w:sz w:val="22"/>
          <w:szCs w:val="22"/>
        </w:rPr>
      </w:pPr>
    </w:p>
    <w:p w14:paraId="414731D7" w14:textId="77777777" w:rsidR="00E2291C" w:rsidRPr="008C7D4C" w:rsidRDefault="00E2291C" w:rsidP="00E2291C">
      <w:pPr>
        <w:spacing w:before="240" w:after="240"/>
        <w:jc w:val="center"/>
        <w:rPr>
          <w:b/>
          <w:bCs/>
          <w:sz w:val="22"/>
          <w:szCs w:val="22"/>
        </w:rPr>
      </w:pPr>
    </w:p>
    <w:p w14:paraId="0B53AE24" w14:textId="77777777" w:rsidR="00E2291C" w:rsidRPr="008C7D4C" w:rsidRDefault="00E2291C" w:rsidP="00E2291C">
      <w:pPr>
        <w:spacing w:before="240" w:after="240"/>
        <w:jc w:val="center"/>
        <w:rPr>
          <w:b/>
          <w:bCs/>
          <w:sz w:val="22"/>
          <w:szCs w:val="22"/>
        </w:rPr>
      </w:pPr>
    </w:p>
    <w:p w14:paraId="1D603B6B" w14:textId="77777777" w:rsidR="00E2291C" w:rsidRPr="008C7D4C" w:rsidRDefault="00E2291C" w:rsidP="00E2291C">
      <w:pPr>
        <w:spacing w:before="240" w:after="240"/>
        <w:jc w:val="center"/>
        <w:rPr>
          <w:b/>
          <w:bCs/>
          <w:sz w:val="22"/>
          <w:szCs w:val="22"/>
        </w:rPr>
      </w:pPr>
    </w:p>
    <w:p w14:paraId="5A0E4150" w14:textId="77777777" w:rsidR="00E2291C" w:rsidRPr="008C7D4C" w:rsidRDefault="00E2291C" w:rsidP="00E2291C">
      <w:pPr>
        <w:spacing w:before="240" w:after="240"/>
        <w:jc w:val="center"/>
        <w:rPr>
          <w:b/>
          <w:bCs/>
          <w:sz w:val="22"/>
          <w:szCs w:val="22"/>
        </w:rPr>
      </w:pPr>
    </w:p>
    <w:p w14:paraId="5EA86542" w14:textId="77777777" w:rsidR="00E2291C" w:rsidRPr="008C7D4C" w:rsidRDefault="00E2291C" w:rsidP="00E2291C">
      <w:pPr>
        <w:spacing w:before="240" w:after="240"/>
        <w:jc w:val="center"/>
        <w:rPr>
          <w:b/>
          <w:bCs/>
          <w:sz w:val="22"/>
          <w:szCs w:val="22"/>
        </w:rPr>
      </w:pPr>
    </w:p>
    <w:p w14:paraId="55AEF248" w14:textId="77777777" w:rsidR="00E2291C" w:rsidRPr="008C7D4C" w:rsidRDefault="00E2291C" w:rsidP="00E2291C">
      <w:pPr>
        <w:spacing w:before="240" w:after="240"/>
        <w:jc w:val="center"/>
        <w:rPr>
          <w:b/>
          <w:bCs/>
          <w:sz w:val="22"/>
          <w:szCs w:val="22"/>
        </w:rPr>
      </w:pPr>
    </w:p>
    <w:p w14:paraId="73EFAB10" w14:textId="77777777" w:rsidR="00E2291C" w:rsidRPr="008C7D4C" w:rsidRDefault="00E2291C" w:rsidP="00E2291C">
      <w:pPr>
        <w:spacing w:before="240" w:after="240"/>
        <w:jc w:val="center"/>
        <w:rPr>
          <w:b/>
          <w:bCs/>
          <w:sz w:val="22"/>
          <w:szCs w:val="22"/>
        </w:rPr>
      </w:pPr>
    </w:p>
    <w:p w14:paraId="43671C88" w14:textId="77777777" w:rsidR="00E2291C" w:rsidRPr="008C7D4C" w:rsidRDefault="00E2291C" w:rsidP="00E2291C">
      <w:pPr>
        <w:spacing w:before="240" w:after="240"/>
        <w:jc w:val="center"/>
        <w:rPr>
          <w:b/>
          <w:bCs/>
          <w:sz w:val="22"/>
          <w:szCs w:val="22"/>
        </w:rPr>
      </w:pPr>
    </w:p>
    <w:p w14:paraId="5CAF3D8F" w14:textId="4C827248" w:rsidR="00CE0651" w:rsidRPr="008C7D4C" w:rsidRDefault="00000000" w:rsidP="00E2291C">
      <w:pPr>
        <w:spacing w:before="240" w:after="240"/>
        <w:jc w:val="center"/>
        <w:rPr>
          <w:b/>
          <w:bCs/>
          <w:sz w:val="22"/>
          <w:szCs w:val="22"/>
        </w:rPr>
      </w:pPr>
      <w:r w:rsidRPr="008C7D4C">
        <w:rPr>
          <w:b/>
          <w:bCs/>
          <w:sz w:val="22"/>
          <w:szCs w:val="22"/>
        </w:rPr>
        <w:lastRenderedPageBreak/>
        <w:t>Interview Protocol</w:t>
      </w:r>
    </w:p>
    <w:p w14:paraId="47C00D45" w14:textId="5F7748F5" w:rsidR="00CE0651" w:rsidRPr="008C7D4C" w:rsidRDefault="00000000" w:rsidP="00E2291C">
      <w:pPr>
        <w:spacing w:before="240" w:after="240"/>
        <w:rPr>
          <w:sz w:val="22"/>
          <w:szCs w:val="22"/>
        </w:rPr>
      </w:pPr>
      <w:r w:rsidRPr="008C7D4C">
        <w:rPr>
          <w:b/>
          <w:bCs/>
          <w:sz w:val="22"/>
          <w:szCs w:val="22"/>
        </w:rPr>
        <w:t>Introduction</w:t>
      </w:r>
    </w:p>
    <w:p w14:paraId="2FD9A577" w14:textId="34FFDFAE" w:rsidR="00CE0651" w:rsidRPr="008C7D4C" w:rsidRDefault="00000000" w:rsidP="00E2291C">
      <w:pPr>
        <w:spacing w:before="240" w:after="240"/>
        <w:rPr>
          <w:sz w:val="22"/>
          <w:szCs w:val="22"/>
        </w:rPr>
      </w:pPr>
      <w:r w:rsidRPr="008C7D4C">
        <w:rPr>
          <w:sz w:val="22"/>
          <w:szCs w:val="22"/>
        </w:rPr>
        <w:t>This interview aims to gain an in-depth understanding of Big Data's role in investment research and management.</w:t>
      </w:r>
    </w:p>
    <w:p w14:paraId="37782B6F" w14:textId="77777777" w:rsidR="00CE0651" w:rsidRPr="008C7D4C" w:rsidRDefault="00000000" w:rsidP="00E2291C">
      <w:pPr>
        <w:spacing w:before="240" w:after="240"/>
        <w:rPr>
          <w:sz w:val="22"/>
          <w:szCs w:val="22"/>
        </w:rPr>
      </w:pPr>
      <w:r w:rsidRPr="008C7D4C">
        <w:rPr>
          <w:b/>
          <w:bCs/>
          <w:sz w:val="22"/>
          <w:szCs w:val="22"/>
        </w:rPr>
        <w:t>Interview Questions</w:t>
      </w:r>
      <w:r w:rsidRPr="008C7D4C">
        <w:rPr>
          <w:sz w:val="22"/>
          <w:szCs w:val="22"/>
        </w:rPr>
        <w:t xml:space="preserve"> </w:t>
      </w:r>
    </w:p>
    <w:p w14:paraId="33919BBB" w14:textId="2DC9F2E6" w:rsidR="00047659" w:rsidRPr="008C7D4C" w:rsidRDefault="00000000" w:rsidP="00E2291C">
      <w:pPr>
        <w:spacing w:before="240" w:after="240"/>
        <w:rPr>
          <w:sz w:val="22"/>
          <w:szCs w:val="22"/>
        </w:rPr>
      </w:pPr>
      <w:r w:rsidRPr="008C7D4C">
        <w:rPr>
          <w:sz w:val="22"/>
          <w:szCs w:val="22"/>
        </w:rPr>
        <w:t>The following questions will be asked during the interviews. Each question may be followed by further follow-up questions to gain a deeper understanding of the subject matter.</w:t>
      </w:r>
    </w:p>
    <w:p w14:paraId="232A7E5B" w14:textId="25C3E1C7" w:rsidR="008424F7" w:rsidRPr="008424F7" w:rsidRDefault="00000000" w:rsidP="008424F7">
      <w:pPr>
        <w:pStyle w:val="ListParagraph"/>
        <w:numPr>
          <w:ilvl w:val="0"/>
          <w:numId w:val="7"/>
        </w:numPr>
        <w:spacing w:before="240" w:after="240"/>
        <w:contextualSpacing w:val="0"/>
        <w:rPr>
          <w:sz w:val="22"/>
          <w:szCs w:val="22"/>
        </w:rPr>
      </w:pPr>
      <w:r w:rsidRPr="008C7D4C">
        <w:rPr>
          <w:b/>
          <w:bCs/>
          <w:sz w:val="22"/>
          <w:szCs w:val="22"/>
        </w:rPr>
        <w:t>Background/context</w:t>
      </w:r>
    </w:p>
    <w:p w14:paraId="32C9C195" w14:textId="77777777" w:rsidR="00CE0651" w:rsidRPr="008C7D4C" w:rsidRDefault="00000000" w:rsidP="008424F7">
      <w:pPr>
        <w:pStyle w:val="ListParagraph"/>
        <w:numPr>
          <w:ilvl w:val="1"/>
          <w:numId w:val="10"/>
        </w:numPr>
        <w:spacing w:before="240"/>
        <w:contextualSpacing w:val="0"/>
        <w:rPr>
          <w:sz w:val="22"/>
          <w:szCs w:val="22"/>
        </w:rPr>
      </w:pPr>
      <w:r w:rsidRPr="008C7D4C">
        <w:rPr>
          <w:sz w:val="22"/>
          <w:szCs w:val="22"/>
        </w:rPr>
        <w:t>What is your position within your organization?</w:t>
      </w:r>
    </w:p>
    <w:p w14:paraId="0D419A4D" w14:textId="77777777" w:rsidR="00CE0651" w:rsidRPr="008C7D4C" w:rsidRDefault="00000000" w:rsidP="008424F7">
      <w:pPr>
        <w:pStyle w:val="ListParagraph"/>
        <w:numPr>
          <w:ilvl w:val="1"/>
          <w:numId w:val="10"/>
        </w:numPr>
        <w:spacing w:before="240"/>
        <w:contextualSpacing w:val="0"/>
        <w:rPr>
          <w:sz w:val="22"/>
          <w:szCs w:val="22"/>
        </w:rPr>
      </w:pPr>
      <w:r w:rsidRPr="008C7D4C">
        <w:rPr>
          <w:sz w:val="22"/>
          <w:szCs w:val="22"/>
        </w:rPr>
        <w:t>What projects do you typically/currently work on?</w:t>
      </w:r>
    </w:p>
    <w:p w14:paraId="01D01C3A" w14:textId="77777777" w:rsidR="00CE0651" w:rsidRPr="008C7D4C" w:rsidRDefault="00000000" w:rsidP="008424F7">
      <w:pPr>
        <w:pStyle w:val="ListParagraph"/>
        <w:numPr>
          <w:ilvl w:val="1"/>
          <w:numId w:val="10"/>
        </w:numPr>
        <w:spacing w:before="240"/>
        <w:contextualSpacing w:val="0"/>
        <w:rPr>
          <w:sz w:val="22"/>
          <w:szCs w:val="22"/>
        </w:rPr>
      </w:pPr>
      <w:r w:rsidRPr="008C7D4C">
        <w:rPr>
          <w:sz w:val="22"/>
          <w:szCs w:val="22"/>
        </w:rPr>
        <w:t>What is your understanding of Big Data</w:t>
      </w:r>
      <w:r w:rsidR="00D42ADE" w:rsidRPr="008C7D4C">
        <w:rPr>
          <w:sz w:val="22"/>
          <w:szCs w:val="22"/>
        </w:rPr>
        <w:t xml:space="preserve"> Technology</w:t>
      </w:r>
      <w:r w:rsidRPr="008C7D4C">
        <w:rPr>
          <w:sz w:val="22"/>
          <w:szCs w:val="22"/>
        </w:rPr>
        <w:t xml:space="preserve"> and its role in investment research and management?</w:t>
      </w:r>
    </w:p>
    <w:p w14:paraId="4890FB9F" w14:textId="77777777" w:rsidR="00CE0651" w:rsidRPr="008C7D4C" w:rsidRDefault="00000000" w:rsidP="008424F7">
      <w:pPr>
        <w:pStyle w:val="ListParagraph"/>
        <w:numPr>
          <w:ilvl w:val="1"/>
          <w:numId w:val="10"/>
        </w:numPr>
        <w:spacing w:before="240"/>
        <w:contextualSpacing w:val="0"/>
        <w:rPr>
          <w:sz w:val="22"/>
          <w:szCs w:val="22"/>
        </w:rPr>
      </w:pPr>
      <w:r w:rsidRPr="008C7D4C">
        <w:rPr>
          <w:sz w:val="22"/>
          <w:szCs w:val="22"/>
        </w:rPr>
        <w:t>Does Big Data play a role in your daily work practices? If yes, please describe it.</w:t>
      </w:r>
    </w:p>
    <w:p w14:paraId="01674BC6" w14:textId="77777777" w:rsidR="00CE0651" w:rsidRPr="008C7D4C" w:rsidRDefault="00000000" w:rsidP="008424F7">
      <w:pPr>
        <w:pStyle w:val="ListParagraph"/>
        <w:numPr>
          <w:ilvl w:val="1"/>
          <w:numId w:val="10"/>
        </w:numPr>
        <w:spacing w:before="240"/>
        <w:contextualSpacing w:val="0"/>
        <w:rPr>
          <w:sz w:val="22"/>
          <w:szCs w:val="22"/>
        </w:rPr>
      </w:pPr>
      <w:r w:rsidRPr="008C7D4C">
        <w:rPr>
          <w:sz w:val="22"/>
          <w:szCs w:val="22"/>
        </w:rPr>
        <w:t>Are you aware of any internal transformation of your organization towards a more data-driven approach?</w:t>
      </w:r>
    </w:p>
    <w:p w14:paraId="7F386E29" w14:textId="77777777" w:rsidR="00CE0651" w:rsidRPr="008C7D4C" w:rsidRDefault="00000000" w:rsidP="008424F7">
      <w:pPr>
        <w:pStyle w:val="ListParagraph"/>
        <w:numPr>
          <w:ilvl w:val="1"/>
          <w:numId w:val="10"/>
        </w:numPr>
        <w:spacing w:before="240"/>
        <w:contextualSpacing w:val="0"/>
        <w:rPr>
          <w:sz w:val="22"/>
          <w:szCs w:val="22"/>
        </w:rPr>
      </w:pPr>
      <w:r w:rsidRPr="008C7D4C">
        <w:rPr>
          <w:sz w:val="22"/>
          <w:szCs w:val="22"/>
        </w:rPr>
        <w:t>Do you have any tasks and responsibilities that are directly related to the utilization of Big Data</w:t>
      </w:r>
      <w:r w:rsidR="00D42ADE" w:rsidRPr="008C7D4C">
        <w:rPr>
          <w:sz w:val="22"/>
          <w:szCs w:val="22"/>
        </w:rPr>
        <w:t xml:space="preserve"> Analytics</w:t>
      </w:r>
      <w:r w:rsidRPr="008C7D4C">
        <w:rPr>
          <w:sz w:val="22"/>
          <w:szCs w:val="22"/>
        </w:rPr>
        <w:t>?</w:t>
      </w:r>
    </w:p>
    <w:p w14:paraId="30A0FDB4" w14:textId="77777777" w:rsidR="00CE0651" w:rsidRPr="008C7D4C" w:rsidRDefault="00000000" w:rsidP="008424F7">
      <w:pPr>
        <w:pStyle w:val="ListParagraph"/>
        <w:numPr>
          <w:ilvl w:val="1"/>
          <w:numId w:val="10"/>
        </w:numPr>
        <w:spacing w:before="240"/>
        <w:contextualSpacing w:val="0"/>
        <w:rPr>
          <w:sz w:val="22"/>
          <w:szCs w:val="22"/>
        </w:rPr>
      </w:pPr>
      <w:r w:rsidRPr="008C7D4C">
        <w:rPr>
          <w:sz w:val="22"/>
          <w:szCs w:val="22"/>
        </w:rPr>
        <w:t>Have your daily work practices changed since your organization engaged in more data-driven approaches? If yes, how?</w:t>
      </w:r>
    </w:p>
    <w:p w14:paraId="6097005F" w14:textId="77777777" w:rsidR="00CE0651" w:rsidRPr="008C7D4C" w:rsidRDefault="00000000" w:rsidP="008424F7">
      <w:pPr>
        <w:pStyle w:val="ListParagraph"/>
        <w:numPr>
          <w:ilvl w:val="1"/>
          <w:numId w:val="10"/>
        </w:numPr>
        <w:spacing w:before="240"/>
        <w:contextualSpacing w:val="0"/>
        <w:rPr>
          <w:sz w:val="22"/>
          <w:szCs w:val="22"/>
        </w:rPr>
      </w:pPr>
      <w:r w:rsidRPr="008C7D4C">
        <w:rPr>
          <w:sz w:val="22"/>
          <w:szCs w:val="22"/>
        </w:rPr>
        <w:t>Does Big Data play a role in the projects you work on? For the clients? For your organization internally?</w:t>
      </w:r>
    </w:p>
    <w:p w14:paraId="3708ACC0" w14:textId="77777777" w:rsidR="008424F7" w:rsidRPr="008424F7" w:rsidRDefault="00000000" w:rsidP="008424F7">
      <w:pPr>
        <w:pStyle w:val="ListParagraph"/>
        <w:numPr>
          <w:ilvl w:val="1"/>
          <w:numId w:val="10"/>
        </w:numPr>
        <w:spacing w:before="240"/>
        <w:contextualSpacing w:val="0"/>
        <w:rPr>
          <w:sz w:val="22"/>
          <w:szCs w:val="22"/>
        </w:rPr>
      </w:pPr>
      <w:r w:rsidRPr="008C7D4C">
        <w:rPr>
          <w:sz w:val="22"/>
          <w:szCs w:val="22"/>
        </w:rPr>
        <w:t>What do you think are the consequences of this transformation process?</w:t>
      </w:r>
    </w:p>
    <w:p w14:paraId="693CE4BB" w14:textId="3DFF8510" w:rsidR="008424F7" w:rsidRPr="008424F7" w:rsidRDefault="00000000" w:rsidP="008424F7">
      <w:pPr>
        <w:pStyle w:val="ListParagraph"/>
        <w:numPr>
          <w:ilvl w:val="0"/>
          <w:numId w:val="7"/>
        </w:numPr>
        <w:spacing w:before="240"/>
        <w:contextualSpacing w:val="0"/>
        <w:rPr>
          <w:sz w:val="22"/>
          <w:szCs w:val="22"/>
        </w:rPr>
      </w:pPr>
      <w:r w:rsidRPr="008424F7">
        <w:rPr>
          <w:b/>
          <w:bCs/>
          <w:sz w:val="22"/>
          <w:szCs w:val="22"/>
        </w:rPr>
        <w:t xml:space="preserve">Process </w:t>
      </w:r>
      <w:r w:rsidR="00D42ADE" w:rsidRPr="008424F7">
        <w:rPr>
          <w:b/>
          <w:bCs/>
          <w:sz w:val="22"/>
          <w:szCs w:val="22"/>
        </w:rPr>
        <w:t>changes</w:t>
      </w:r>
      <w:r w:rsidRPr="008424F7">
        <w:rPr>
          <w:b/>
          <w:bCs/>
          <w:sz w:val="22"/>
          <w:szCs w:val="22"/>
        </w:rPr>
        <w:t xml:space="preserve"> at your organization</w:t>
      </w:r>
      <w:r w:rsidRPr="008424F7">
        <w:rPr>
          <w:sz w:val="22"/>
          <w:szCs w:val="22"/>
        </w:rPr>
        <w:t xml:space="preserve"> </w:t>
      </w:r>
    </w:p>
    <w:p w14:paraId="4BBB557F" w14:textId="77777777" w:rsidR="008424F7" w:rsidRPr="008424F7" w:rsidRDefault="00CE0651" w:rsidP="008424F7">
      <w:pPr>
        <w:pStyle w:val="ListParagraph"/>
        <w:numPr>
          <w:ilvl w:val="0"/>
          <w:numId w:val="19"/>
        </w:numPr>
        <w:spacing w:before="240"/>
        <w:contextualSpacing w:val="0"/>
        <w:rPr>
          <w:sz w:val="22"/>
          <w:szCs w:val="22"/>
        </w:rPr>
      </w:pPr>
      <w:r w:rsidRPr="008424F7">
        <w:rPr>
          <w:sz w:val="22"/>
          <w:szCs w:val="22"/>
        </w:rPr>
        <w:t>Do your organization's internal processes need to change to become more data-driven?</w:t>
      </w:r>
    </w:p>
    <w:p w14:paraId="71F66AE2" w14:textId="6EA6BAD5" w:rsidR="00047659" w:rsidRPr="008424F7" w:rsidRDefault="00000000" w:rsidP="008424F7">
      <w:pPr>
        <w:pStyle w:val="ListParagraph"/>
        <w:numPr>
          <w:ilvl w:val="0"/>
          <w:numId w:val="19"/>
        </w:numPr>
        <w:spacing w:before="240"/>
        <w:contextualSpacing w:val="0"/>
        <w:rPr>
          <w:sz w:val="22"/>
          <w:szCs w:val="22"/>
        </w:rPr>
      </w:pPr>
      <w:r w:rsidRPr="008424F7">
        <w:rPr>
          <w:sz w:val="22"/>
          <w:szCs w:val="22"/>
        </w:rPr>
        <w:t>Do you remember whether and how any work processes you are involved in changed as part of the data-driven initiative? If so, can you describe the process before and after the change?</w:t>
      </w:r>
    </w:p>
    <w:p w14:paraId="178624E8" w14:textId="77777777" w:rsidR="00D42ADE" w:rsidRPr="008C7D4C" w:rsidRDefault="00000000" w:rsidP="00E2291C">
      <w:pPr>
        <w:pStyle w:val="ListParagraph"/>
        <w:numPr>
          <w:ilvl w:val="0"/>
          <w:numId w:val="7"/>
        </w:numPr>
        <w:spacing w:before="240" w:after="240"/>
        <w:contextualSpacing w:val="0"/>
        <w:rPr>
          <w:sz w:val="22"/>
          <w:szCs w:val="22"/>
        </w:rPr>
      </w:pPr>
      <w:r w:rsidRPr="008C7D4C">
        <w:rPr>
          <w:b/>
          <w:bCs/>
          <w:sz w:val="22"/>
          <w:szCs w:val="22"/>
        </w:rPr>
        <w:t>The Role of Big Data</w:t>
      </w:r>
      <w:r w:rsidRPr="008C7D4C">
        <w:rPr>
          <w:sz w:val="22"/>
          <w:szCs w:val="22"/>
        </w:rPr>
        <w:t xml:space="preserve"> </w:t>
      </w:r>
    </w:p>
    <w:p w14:paraId="2DA56E1E" w14:textId="3E7E40BA" w:rsidR="00D42ADE" w:rsidRPr="008C7D4C" w:rsidRDefault="00000000" w:rsidP="00E2291C">
      <w:pPr>
        <w:pStyle w:val="ListParagraph"/>
        <w:numPr>
          <w:ilvl w:val="0"/>
          <w:numId w:val="9"/>
        </w:numPr>
        <w:spacing w:before="240" w:after="240"/>
        <w:contextualSpacing w:val="0"/>
        <w:rPr>
          <w:sz w:val="22"/>
          <w:szCs w:val="22"/>
        </w:rPr>
      </w:pPr>
      <w:r w:rsidRPr="008C7D4C">
        <w:rPr>
          <w:sz w:val="22"/>
          <w:szCs w:val="22"/>
        </w:rPr>
        <w:t>What role does Big Data</w:t>
      </w:r>
      <w:r w:rsidR="00D42ADE" w:rsidRPr="008C7D4C">
        <w:rPr>
          <w:sz w:val="22"/>
          <w:szCs w:val="22"/>
        </w:rPr>
        <w:t xml:space="preserve"> and Analytics</w:t>
      </w:r>
      <w:r w:rsidRPr="008C7D4C">
        <w:rPr>
          <w:sz w:val="22"/>
          <w:szCs w:val="22"/>
        </w:rPr>
        <w:t xml:space="preserve"> play in your work processes?</w:t>
      </w:r>
    </w:p>
    <w:p w14:paraId="7EAF98D9" w14:textId="77777777" w:rsidR="00D42ADE" w:rsidRPr="008C7D4C" w:rsidRDefault="00000000" w:rsidP="00E2291C">
      <w:pPr>
        <w:pStyle w:val="ListParagraph"/>
        <w:numPr>
          <w:ilvl w:val="0"/>
          <w:numId w:val="9"/>
        </w:numPr>
        <w:spacing w:before="240" w:after="240"/>
        <w:contextualSpacing w:val="0"/>
        <w:rPr>
          <w:sz w:val="22"/>
          <w:szCs w:val="22"/>
        </w:rPr>
      </w:pPr>
      <w:r w:rsidRPr="008C7D4C">
        <w:rPr>
          <w:sz w:val="22"/>
          <w:szCs w:val="22"/>
        </w:rPr>
        <w:t>Based on your understanding, is your organization using Big Data effectively? Should your organization use Big Data more? Are you using Big Data effectively?</w:t>
      </w:r>
    </w:p>
    <w:p w14:paraId="317F3786" w14:textId="77777777" w:rsidR="00D42ADE" w:rsidRPr="008C7D4C" w:rsidRDefault="00000000" w:rsidP="00E2291C">
      <w:pPr>
        <w:pStyle w:val="ListParagraph"/>
        <w:numPr>
          <w:ilvl w:val="0"/>
          <w:numId w:val="9"/>
        </w:numPr>
        <w:spacing w:before="240" w:after="240"/>
        <w:contextualSpacing w:val="0"/>
        <w:rPr>
          <w:sz w:val="22"/>
          <w:szCs w:val="22"/>
        </w:rPr>
      </w:pPr>
      <w:r w:rsidRPr="008C7D4C">
        <w:rPr>
          <w:sz w:val="22"/>
          <w:szCs w:val="22"/>
        </w:rPr>
        <w:lastRenderedPageBreak/>
        <w:t xml:space="preserve">Do you know about any tools that are used at your organization </w:t>
      </w:r>
      <w:proofErr w:type="gramStart"/>
      <w:r w:rsidRPr="008C7D4C">
        <w:rPr>
          <w:sz w:val="22"/>
          <w:szCs w:val="22"/>
        </w:rPr>
        <w:t>in order to</w:t>
      </w:r>
      <w:proofErr w:type="gramEnd"/>
      <w:r w:rsidRPr="008C7D4C">
        <w:rPr>
          <w:sz w:val="22"/>
          <w:szCs w:val="22"/>
        </w:rPr>
        <w:t xml:space="preserve"> foster data-driven decision-making?</w:t>
      </w:r>
    </w:p>
    <w:p w14:paraId="1FD73B38" w14:textId="77777777" w:rsidR="00D42ADE" w:rsidRPr="008C7D4C" w:rsidRDefault="00000000" w:rsidP="00E2291C">
      <w:pPr>
        <w:pStyle w:val="ListParagraph"/>
        <w:numPr>
          <w:ilvl w:val="0"/>
          <w:numId w:val="9"/>
        </w:numPr>
        <w:spacing w:before="240" w:after="240"/>
        <w:contextualSpacing w:val="0"/>
        <w:rPr>
          <w:sz w:val="22"/>
          <w:szCs w:val="22"/>
        </w:rPr>
      </w:pPr>
      <w:r w:rsidRPr="008C7D4C">
        <w:rPr>
          <w:sz w:val="22"/>
          <w:szCs w:val="22"/>
        </w:rPr>
        <w:t>Do you receive information about your organization's progress in the data-driven initiative? Where do you receive such information from?</w:t>
      </w:r>
    </w:p>
    <w:p w14:paraId="5CBA4E4F" w14:textId="77777777" w:rsidR="00D42ADE" w:rsidRPr="008C7D4C" w:rsidRDefault="00000000" w:rsidP="00E2291C">
      <w:pPr>
        <w:pStyle w:val="ListParagraph"/>
        <w:numPr>
          <w:ilvl w:val="0"/>
          <w:numId w:val="9"/>
        </w:numPr>
        <w:spacing w:before="240" w:after="240"/>
        <w:contextualSpacing w:val="0"/>
        <w:rPr>
          <w:sz w:val="22"/>
          <w:szCs w:val="22"/>
        </w:rPr>
      </w:pPr>
      <w:r w:rsidRPr="008C7D4C">
        <w:rPr>
          <w:sz w:val="22"/>
          <w:szCs w:val="22"/>
        </w:rPr>
        <w:t xml:space="preserve">Do you know about any </w:t>
      </w:r>
      <w:proofErr w:type="gramStart"/>
      <w:r w:rsidRPr="008C7D4C">
        <w:rPr>
          <w:sz w:val="22"/>
          <w:szCs w:val="22"/>
        </w:rPr>
        <w:t>data-related</w:t>
      </w:r>
      <w:proofErr w:type="gramEnd"/>
      <w:r w:rsidRPr="008C7D4C">
        <w:rPr>
          <w:sz w:val="22"/>
          <w:szCs w:val="22"/>
        </w:rPr>
        <w:t xml:space="preserve"> KPIs and measures used within your organization?</w:t>
      </w:r>
    </w:p>
    <w:p w14:paraId="49DA965E" w14:textId="4B642A5F" w:rsidR="00047659" w:rsidRPr="008C7D4C" w:rsidRDefault="00000000" w:rsidP="00E2291C">
      <w:pPr>
        <w:pStyle w:val="ListParagraph"/>
        <w:numPr>
          <w:ilvl w:val="0"/>
          <w:numId w:val="9"/>
        </w:numPr>
        <w:spacing w:before="240" w:after="240"/>
        <w:contextualSpacing w:val="0"/>
        <w:rPr>
          <w:sz w:val="22"/>
          <w:szCs w:val="22"/>
        </w:rPr>
      </w:pPr>
      <w:r w:rsidRPr="008C7D4C">
        <w:rPr>
          <w:sz w:val="22"/>
          <w:szCs w:val="22"/>
        </w:rPr>
        <w:t>Are there any alternatives to using Big Data?</w:t>
      </w:r>
    </w:p>
    <w:p w14:paraId="3C96BE4F" w14:textId="77777777" w:rsidR="00F27A8B" w:rsidRPr="008C7D4C" w:rsidRDefault="00000000" w:rsidP="00E2291C">
      <w:pPr>
        <w:pStyle w:val="ListParagraph"/>
        <w:numPr>
          <w:ilvl w:val="0"/>
          <w:numId w:val="7"/>
        </w:numPr>
        <w:spacing w:before="240" w:after="240"/>
        <w:contextualSpacing w:val="0"/>
        <w:rPr>
          <w:sz w:val="22"/>
          <w:szCs w:val="22"/>
        </w:rPr>
      </w:pPr>
      <w:r w:rsidRPr="008C7D4C">
        <w:rPr>
          <w:b/>
          <w:bCs/>
          <w:sz w:val="22"/>
          <w:szCs w:val="22"/>
        </w:rPr>
        <w:t>The role of the individual</w:t>
      </w:r>
      <w:r w:rsidRPr="008C7D4C">
        <w:rPr>
          <w:sz w:val="22"/>
          <w:szCs w:val="22"/>
        </w:rPr>
        <w:t xml:space="preserve"> </w:t>
      </w:r>
    </w:p>
    <w:p w14:paraId="6E80796E" w14:textId="77777777" w:rsidR="00F27A8B" w:rsidRPr="008C7D4C" w:rsidRDefault="00000000" w:rsidP="00E2291C">
      <w:pPr>
        <w:pStyle w:val="ListParagraph"/>
        <w:numPr>
          <w:ilvl w:val="1"/>
          <w:numId w:val="7"/>
        </w:numPr>
        <w:spacing w:before="240" w:after="240"/>
        <w:contextualSpacing w:val="0"/>
        <w:rPr>
          <w:sz w:val="22"/>
          <w:szCs w:val="22"/>
        </w:rPr>
      </w:pPr>
      <w:r w:rsidRPr="008C7D4C">
        <w:rPr>
          <w:sz w:val="22"/>
          <w:szCs w:val="22"/>
        </w:rPr>
        <w:t>What do you think is the role of the individual in the overall transformation process at your organization?</w:t>
      </w:r>
    </w:p>
    <w:p w14:paraId="3DE13168" w14:textId="5FD0F629" w:rsidR="00047659" w:rsidRPr="008C7D4C" w:rsidRDefault="00000000" w:rsidP="00E2291C">
      <w:pPr>
        <w:pStyle w:val="ListParagraph"/>
        <w:numPr>
          <w:ilvl w:val="1"/>
          <w:numId w:val="7"/>
        </w:numPr>
        <w:spacing w:before="240" w:after="240"/>
        <w:contextualSpacing w:val="0"/>
        <w:rPr>
          <w:sz w:val="22"/>
          <w:szCs w:val="22"/>
        </w:rPr>
      </w:pPr>
      <w:r w:rsidRPr="008C7D4C">
        <w:rPr>
          <w:sz w:val="22"/>
          <w:szCs w:val="22"/>
        </w:rPr>
        <w:t xml:space="preserve">To what extent do you think individuals need to change their </w:t>
      </w:r>
      <w:r w:rsidR="00D42ADE" w:rsidRPr="008C7D4C">
        <w:rPr>
          <w:sz w:val="22"/>
          <w:szCs w:val="22"/>
        </w:rPr>
        <w:t>behavior</w:t>
      </w:r>
      <w:r w:rsidRPr="008C7D4C">
        <w:rPr>
          <w:sz w:val="22"/>
          <w:szCs w:val="22"/>
        </w:rPr>
        <w:t xml:space="preserve"> to allow the transformation toward a more data-driven enterprise?</w:t>
      </w:r>
    </w:p>
    <w:p w14:paraId="029909D7" w14:textId="77777777" w:rsidR="00F27A8B" w:rsidRPr="008C7D4C" w:rsidRDefault="00000000" w:rsidP="00E2291C">
      <w:pPr>
        <w:pStyle w:val="ListParagraph"/>
        <w:numPr>
          <w:ilvl w:val="0"/>
          <w:numId w:val="7"/>
        </w:numPr>
        <w:spacing w:before="240" w:after="240"/>
        <w:contextualSpacing w:val="0"/>
        <w:rPr>
          <w:sz w:val="22"/>
          <w:szCs w:val="22"/>
        </w:rPr>
      </w:pPr>
      <w:r w:rsidRPr="008C7D4C">
        <w:rPr>
          <w:b/>
          <w:bCs/>
          <w:sz w:val="22"/>
          <w:szCs w:val="22"/>
        </w:rPr>
        <w:t>The role of management</w:t>
      </w:r>
      <w:r w:rsidRPr="008C7D4C">
        <w:rPr>
          <w:sz w:val="22"/>
          <w:szCs w:val="22"/>
        </w:rPr>
        <w:t xml:space="preserve"> </w:t>
      </w:r>
    </w:p>
    <w:p w14:paraId="2A24ACF3" w14:textId="77777777" w:rsidR="00F27A8B" w:rsidRPr="008C7D4C" w:rsidRDefault="00000000" w:rsidP="00E2291C">
      <w:pPr>
        <w:pStyle w:val="ListParagraph"/>
        <w:numPr>
          <w:ilvl w:val="1"/>
          <w:numId w:val="7"/>
        </w:numPr>
        <w:spacing w:before="240" w:after="240"/>
        <w:contextualSpacing w:val="0"/>
        <w:rPr>
          <w:sz w:val="22"/>
          <w:szCs w:val="22"/>
        </w:rPr>
      </w:pPr>
      <w:r w:rsidRPr="008C7D4C">
        <w:rPr>
          <w:sz w:val="22"/>
          <w:szCs w:val="22"/>
        </w:rPr>
        <w:t>What do you think is the role of your organization's organizational management (e.g., rules, policies, etc.) in the transformation process?</w:t>
      </w:r>
    </w:p>
    <w:p w14:paraId="22D8E320" w14:textId="77777777" w:rsidR="00F27A8B" w:rsidRPr="008C7D4C" w:rsidRDefault="00000000" w:rsidP="00E2291C">
      <w:pPr>
        <w:pStyle w:val="ListParagraph"/>
        <w:numPr>
          <w:ilvl w:val="1"/>
          <w:numId w:val="7"/>
        </w:numPr>
        <w:spacing w:before="240" w:after="240"/>
        <w:contextualSpacing w:val="0"/>
        <w:rPr>
          <w:sz w:val="22"/>
          <w:szCs w:val="22"/>
        </w:rPr>
      </w:pPr>
      <w:r w:rsidRPr="008C7D4C">
        <w:rPr>
          <w:sz w:val="22"/>
          <w:szCs w:val="22"/>
        </w:rPr>
        <w:t xml:space="preserve">How important do you deem the establishment of KPIs </w:t>
      </w:r>
      <w:proofErr w:type="gramStart"/>
      <w:r w:rsidRPr="008C7D4C">
        <w:rPr>
          <w:sz w:val="22"/>
          <w:szCs w:val="22"/>
        </w:rPr>
        <w:t>in order to</w:t>
      </w:r>
      <w:proofErr w:type="gramEnd"/>
      <w:r w:rsidRPr="008C7D4C">
        <w:rPr>
          <w:sz w:val="22"/>
          <w:szCs w:val="22"/>
        </w:rPr>
        <w:t xml:space="preserve"> allow for the transformation towards a more data-driven enterprise?</w:t>
      </w:r>
    </w:p>
    <w:p w14:paraId="326AB99E" w14:textId="2110F6CD" w:rsidR="00047659" w:rsidRPr="008C7D4C" w:rsidRDefault="00000000" w:rsidP="00E2291C">
      <w:pPr>
        <w:pStyle w:val="ListParagraph"/>
        <w:numPr>
          <w:ilvl w:val="1"/>
          <w:numId w:val="7"/>
        </w:numPr>
        <w:spacing w:before="240" w:after="240"/>
        <w:contextualSpacing w:val="0"/>
        <w:rPr>
          <w:sz w:val="22"/>
          <w:szCs w:val="22"/>
        </w:rPr>
      </w:pPr>
      <w:r w:rsidRPr="008C7D4C">
        <w:rPr>
          <w:sz w:val="22"/>
          <w:szCs w:val="22"/>
        </w:rPr>
        <w:t>How well has your organization's management communicated the data-driven initiative's ambitions, actions, and outcomes?</w:t>
      </w:r>
    </w:p>
    <w:p w14:paraId="53FB2D81" w14:textId="77777777" w:rsidR="00F27A8B" w:rsidRPr="008C7D4C" w:rsidRDefault="00000000" w:rsidP="00E2291C">
      <w:pPr>
        <w:pStyle w:val="ListParagraph"/>
        <w:numPr>
          <w:ilvl w:val="0"/>
          <w:numId w:val="7"/>
        </w:numPr>
        <w:spacing w:before="240" w:after="240"/>
        <w:contextualSpacing w:val="0"/>
        <w:rPr>
          <w:sz w:val="22"/>
          <w:szCs w:val="22"/>
        </w:rPr>
      </w:pPr>
      <w:r w:rsidRPr="008C7D4C">
        <w:rPr>
          <w:b/>
          <w:bCs/>
          <w:sz w:val="22"/>
          <w:szCs w:val="22"/>
        </w:rPr>
        <w:t>What else?</w:t>
      </w:r>
      <w:r w:rsidRPr="008C7D4C">
        <w:rPr>
          <w:sz w:val="22"/>
          <w:szCs w:val="22"/>
        </w:rPr>
        <w:t xml:space="preserve"> </w:t>
      </w:r>
    </w:p>
    <w:p w14:paraId="4B99F843" w14:textId="4B4C94F4" w:rsidR="00047659" w:rsidRPr="008C7D4C" w:rsidRDefault="00000000" w:rsidP="00E2291C">
      <w:pPr>
        <w:pStyle w:val="ListParagraph"/>
        <w:numPr>
          <w:ilvl w:val="1"/>
          <w:numId w:val="7"/>
        </w:numPr>
        <w:spacing w:before="240" w:after="240"/>
        <w:contextualSpacing w:val="0"/>
        <w:rPr>
          <w:sz w:val="22"/>
          <w:szCs w:val="22"/>
        </w:rPr>
      </w:pPr>
      <w:r w:rsidRPr="008C7D4C">
        <w:rPr>
          <w:sz w:val="22"/>
          <w:szCs w:val="22"/>
        </w:rPr>
        <w:t xml:space="preserve">Let's get back to you if we have further questions </w:t>
      </w:r>
      <w:r w:rsidR="00CE0651" w:rsidRPr="008C7D4C">
        <w:rPr>
          <w:sz w:val="22"/>
          <w:szCs w:val="22"/>
        </w:rPr>
        <w:t>about</w:t>
      </w:r>
      <w:r w:rsidRPr="008C7D4C">
        <w:rPr>
          <w:sz w:val="22"/>
          <w:szCs w:val="22"/>
        </w:rPr>
        <w:t xml:space="preserve"> our </w:t>
      </w:r>
      <w:r w:rsidR="00CE0651" w:rsidRPr="008C7D4C">
        <w:rPr>
          <w:sz w:val="22"/>
          <w:szCs w:val="22"/>
        </w:rPr>
        <w:t>interview</w:t>
      </w:r>
      <w:r w:rsidRPr="008C7D4C">
        <w:rPr>
          <w:sz w:val="22"/>
          <w:szCs w:val="22"/>
        </w:rPr>
        <w:t>.</w:t>
      </w:r>
    </w:p>
    <w:p w14:paraId="30DE2880" w14:textId="77777777" w:rsidR="00C37392" w:rsidRPr="008C7D4C" w:rsidRDefault="00C37392" w:rsidP="00E2291C">
      <w:pPr>
        <w:spacing w:before="240" w:after="240"/>
        <w:rPr>
          <w:sz w:val="22"/>
          <w:szCs w:val="22"/>
        </w:rPr>
      </w:pPr>
    </w:p>
    <w:p w14:paraId="15CB20F3" w14:textId="77777777" w:rsidR="00C37392" w:rsidRPr="008C7D4C" w:rsidRDefault="00C37392" w:rsidP="00E2291C">
      <w:pPr>
        <w:spacing w:before="240" w:after="240"/>
        <w:rPr>
          <w:sz w:val="22"/>
          <w:szCs w:val="22"/>
        </w:rPr>
      </w:pPr>
    </w:p>
    <w:p w14:paraId="3818360C" w14:textId="77777777" w:rsidR="00C37392" w:rsidRPr="008C7D4C" w:rsidRDefault="00C37392" w:rsidP="00E2291C">
      <w:pPr>
        <w:spacing w:before="240" w:after="240"/>
        <w:rPr>
          <w:sz w:val="22"/>
          <w:szCs w:val="22"/>
        </w:rPr>
      </w:pPr>
    </w:p>
    <w:p w14:paraId="4EFCC071" w14:textId="77777777" w:rsidR="00C37392" w:rsidRPr="008C7D4C" w:rsidRDefault="00C37392" w:rsidP="00E2291C">
      <w:pPr>
        <w:spacing w:before="240" w:after="240"/>
        <w:rPr>
          <w:sz w:val="22"/>
          <w:szCs w:val="22"/>
        </w:rPr>
      </w:pPr>
    </w:p>
    <w:p w14:paraId="418F85B8" w14:textId="77777777" w:rsidR="00C37392" w:rsidRPr="008C7D4C" w:rsidRDefault="00C37392" w:rsidP="00E2291C">
      <w:pPr>
        <w:spacing w:before="240" w:after="240"/>
        <w:rPr>
          <w:sz w:val="22"/>
          <w:szCs w:val="22"/>
        </w:rPr>
      </w:pPr>
    </w:p>
    <w:p w14:paraId="252B9850" w14:textId="77777777" w:rsidR="00C37392" w:rsidRPr="008C7D4C" w:rsidRDefault="00C37392" w:rsidP="00E2291C">
      <w:pPr>
        <w:spacing w:before="240" w:after="240"/>
        <w:rPr>
          <w:sz w:val="22"/>
          <w:szCs w:val="22"/>
        </w:rPr>
      </w:pPr>
    </w:p>
    <w:p w14:paraId="682F53D0" w14:textId="77777777" w:rsidR="00C37392" w:rsidRPr="008C7D4C" w:rsidRDefault="00C37392" w:rsidP="00E2291C">
      <w:pPr>
        <w:spacing w:before="240" w:after="240"/>
        <w:rPr>
          <w:sz w:val="22"/>
          <w:szCs w:val="22"/>
        </w:rPr>
      </w:pPr>
    </w:p>
    <w:p w14:paraId="31E787CF" w14:textId="77777777" w:rsidR="00C37392" w:rsidRPr="008C7D4C" w:rsidRDefault="00C37392" w:rsidP="00E2291C">
      <w:pPr>
        <w:spacing w:before="240" w:after="240"/>
        <w:rPr>
          <w:sz w:val="22"/>
          <w:szCs w:val="22"/>
        </w:rPr>
      </w:pPr>
    </w:p>
    <w:p w14:paraId="520564E4" w14:textId="77777777" w:rsidR="00C37392" w:rsidRPr="008C7D4C" w:rsidRDefault="00C37392" w:rsidP="00E2291C">
      <w:pPr>
        <w:spacing w:before="240" w:after="240"/>
        <w:rPr>
          <w:sz w:val="22"/>
          <w:szCs w:val="22"/>
        </w:rPr>
      </w:pPr>
    </w:p>
    <w:p w14:paraId="002D930F" w14:textId="77777777" w:rsidR="00C37392" w:rsidRPr="008C7D4C" w:rsidRDefault="00C37392" w:rsidP="00E2291C">
      <w:pPr>
        <w:spacing w:before="240" w:after="240"/>
        <w:rPr>
          <w:sz w:val="22"/>
          <w:szCs w:val="22"/>
        </w:rPr>
      </w:pPr>
    </w:p>
    <w:p w14:paraId="3035886D" w14:textId="10BF8CF3" w:rsidR="00C37392" w:rsidRPr="008C7D4C" w:rsidRDefault="00C37392" w:rsidP="00E2291C">
      <w:pPr>
        <w:spacing w:before="240" w:after="240"/>
        <w:ind w:left="360"/>
        <w:jc w:val="center"/>
        <w:rPr>
          <w:b/>
          <w:bCs/>
          <w:sz w:val="22"/>
          <w:szCs w:val="22"/>
        </w:rPr>
      </w:pPr>
      <w:r w:rsidRPr="008C7D4C">
        <w:rPr>
          <w:b/>
          <w:bCs/>
          <w:sz w:val="22"/>
          <w:szCs w:val="22"/>
        </w:rPr>
        <w:lastRenderedPageBreak/>
        <w:t>References</w:t>
      </w:r>
    </w:p>
    <w:p w14:paraId="4168D591" w14:textId="77777777" w:rsidR="00F63CA5" w:rsidRPr="00F63CA5" w:rsidRDefault="00F63CA5" w:rsidP="00E2291C">
      <w:pPr>
        <w:spacing w:before="240" w:after="240"/>
        <w:ind w:left="720" w:hanging="720"/>
        <w:rPr>
          <w:sz w:val="22"/>
          <w:szCs w:val="22"/>
          <w:lang w:val="en-CA"/>
        </w:rPr>
      </w:pPr>
      <w:proofErr w:type="spellStart"/>
      <w:r w:rsidRPr="00F63CA5">
        <w:rPr>
          <w:sz w:val="22"/>
          <w:szCs w:val="22"/>
          <w:lang w:val="en-CA"/>
        </w:rPr>
        <w:t>Bholat</w:t>
      </w:r>
      <w:proofErr w:type="spellEnd"/>
      <w:r w:rsidRPr="00F63CA5">
        <w:rPr>
          <w:sz w:val="22"/>
          <w:szCs w:val="22"/>
          <w:lang w:val="en-CA"/>
        </w:rPr>
        <w:t xml:space="preserve">, D. (2015b). Big Data and central banks. </w:t>
      </w:r>
      <w:r w:rsidRPr="00F63CA5">
        <w:rPr>
          <w:i/>
          <w:iCs/>
          <w:sz w:val="22"/>
          <w:szCs w:val="22"/>
          <w:lang w:val="en-CA"/>
        </w:rPr>
        <w:t>Big Data &amp; Society</w:t>
      </w:r>
      <w:r w:rsidRPr="00F63CA5">
        <w:rPr>
          <w:sz w:val="22"/>
          <w:szCs w:val="22"/>
          <w:lang w:val="en-CA"/>
        </w:rPr>
        <w:t xml:space="preserve">, </w:t>
      </w:r>
      <w:r w:rsidRPr="00F63CA5">
        <w:rPr>
          <w:i/>
          <w:iCs/>
          <w:sz w:val="22"/>
          <w:szCs w:val="22"/>
          <w:lang w:val="en-CA"/>
        </w:rPr>
        <w:t>2</w:t>
      </w:r>
      <w:r w:rsidRPr="00F63CA5">
        <w:rPr>
          <w:sz w:val="22"/>
          <w:szCs w:val="22"/>
          <w:lang w:val="en-CA"/>
        </w:rPr>
        <w:t>(1), 205395171557946. https://doi.org/10.1177/2053951715579469</w:t>
      </w:r>
    </w:p>
    <w:p w14:paraId="298EE946" w14:textId="77777777" w:rsidR="00F63CA5" w:rsidRPr="00F63CA5" w:rsidRDefault="00F63CA5" w:rsidP="00E2291C">
      <w:pPr>
        <w:spacing w:before="240" w:after="240"/>
        <w:ind w:left="720" w:hanging="720"/>
        <w:rPr>
          <w:sz w:val="22"/>
          <w:szCs w:val="22"/>
          <w:lang w:val="en-CA"/>
        </w:rPr>
      </w:pPr>
      <w:r w:rsidRPr="00F63CA5">
        <w:rPr>
          <w:sz w:val="22"/>
          <w:szCs w:val="22"/>
          <w:lang w:val="en-CA"/>
        </w:rPr>
        <w:t xml:space="preserve">Chen, H., Chiang, R. H. L., &amp; Storey, V. C. (2012). Business Intelligence and Analytics: From Big Data to Big Impact. </w:t>
      </w:r>
      <w:r w:rsidRPr="00F63CA5">
        <w:rPr>
          <w:i/>
          <w:iCs/>
          <w:sz w:val="22"/>
          <w:szCs w:val="22"/>
          <w:lang w:val="en-CA"/>
        </w:rPr>
        <w:t>Management Information Systems Quarterly</w:t>
      </w:r>
      <w:r w:rsidRPr="00F63CA5">
        <w:rPr>
          <w:sz w:val="22"/>
          <w:szCs w:val="22"/>
          <w:lang w:val="en-CA"/>
        </w:rPr>
        <w:t xml:space="preserve">, </w:t>
      </w:r>
      <w:r w:rsidRPr="00F63CA5">
        <w:rPr>
          <w:i/>
          <w:iCs/>
          <w:sz w:val="22"/>
          <w:szCs w:val="22"/>
          <w:lang w:val="en-CA"/>
        </w:rPr>
        <w:t>36</w:t>
      </w:r>
      <w:r w:rsidRPr="00F63CA5">
        <w:rPr>
          <w:sz w:val="22"/>
          <w:szCs w:val="22"/>
          <w:lang w:val="en-CA"/>
        </w:rPr>
        <w:t>(4), 1165. https://doi.org/10.2307/41703503</w:t>
      </w:r>
    </w:p>
    <w:p w14:paraId="203DEF3A" w14:textId="77777777" w:rsidR="00C37392" w:rsidRPr="008C7D4C" w:rsidRDefault="00C37392" w:rsidP="00E2291C">
      <w:pPr>
        <w:spacing w:before="240" w:after="240"/>
        <w:rPr>
          <w:sz w:val="22"/>
          <w:szCs w:val="22"/>
        </w:rPr>
      </w:pPr>
    </w:p>
    <w:p w14:paraId="154AA7C5" w14:textId="77777777" w:rsidR="00D42ADE" w:rsidRPr="008C7D4C" w:rsidRDefault="00D42ADE" w:rsidP="00E2291C">
      <w:pPr>
        <w:spacing w:before="240" w:after="240"/>
        <w:ind w:left="720"/>
        <w:rPr>
          <w:sz w:val="22"/>
          <w:szCs w:val="22"/>
        </w:rPr>
      </w:pPr>
    </w:p>
    <w:p w14:paraId="6871BFCB" w14:textId="77777777" w:rsidR="00047659" w:rsidRPr="008C7D4C" w:rsidRDefault="00047659" w:rsidP="00E2291C">
      <w:pPr>
        <w:spacing w:before="240" w:after="240"/>
        <w:rPr>
          <w:sz w:val="22"/>
          <w:szCs w:val="22"/>
        </w:rPr>
      </w:pPr>
    </w:p>
    <w:sectPr w:rsidR="00047659" w:rsidRPr="008C7D4C">
      <w:headerReference w:type="default" r:id="rId9"/>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4A759" w14:textId="77777777" w:rsidR="00572DF8" w:rsidRDefault="00572DF8" w:rsidP="00D76E68">
      <w:r>
        <w:separator/>
      </w:r>
    </w:p>
  </w:endnote>
  <w:endnote w:type="continuationSeparator" w:id="0">
    <w:p w14:paraId="6D87283F" w14:textId="77777777" w:rsidR="00572DF8" w:rsidRDefault="00572DF8" w:rsidP="00D76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7C6B9" w14:textId="77777777" w:rsidR="00572DF8" w:rsidRDefault="00572DF8" w:rsidP="00D76E68">
      <w:r>
        <w:separator/>
      </w:r>
    </w:p>
  </w:footnote>
  <w:footnote w:type="continuationSeparator" w:id="0">
    <w:p w14:paraId="1C995BD1" w14:textId="77777777" w:rsidR="00572DF8" w:rsidRDefault="00572DF8" w:rsidP="00D76E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1704048"/>
      <w:docPartObj>
        <w:docPartGallery w:val="Page Numbers (Top of Page)"/>
        <w:docPartUnique/>
      </w:docPartObj>
    </w:sdtPr>
    <w:sdtEndPr>
      <w:rPr>
        <w:noProof/>
        <w:sz w:val="22"/>
        <w:szCs w:val="22"/>
      </w:rPr>
    </w:sdtEndPr>
    <w:sdtContent>
      <w:p w14:paraId="4BE894E1" w14:textId="212A4263" w:rsidR="00D76E68" w:rsidRDefault="00D76E6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2F9BA35" w14:textId="77777777" w:rsidR="00D76E68" w:rsidRDefault="00D76E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ind w:left="1000" w:hanging="360"/>
      </w:pPr>
    </w:lvl>
    <w:lvl w:ilvl="1">
      <w:start w:val="1"/>
      <w:numFmt w:val="lowerLetter"/>
      <w:lvlText w:val="%2."/>
      <w:lvlJc w:val="left"/>
      <w:pPr>
        <w:tabs>
          <w:tab w:val="num" w:pos="1720"/>
        </w:tabs>
        <w:ind w:left="1720" w:hanging="360"/>
      </w:pPr>
    </w:lvl>
    <w:lvl w:ilvl="2">
      <w:start w:val="1"/>
      <w:numFmt w:val="lowerRoman"/>
      <w:lvlText w:val="%3."/>
      <w:lvlJc w:val="right"/>
      <w:pPr>
        <w:tabs>
          <w:tab w:val="num" w:pos="2440"/>
        </w:tabs>
        <w:ind w:left="2440" w:hanging="180"/>
      </w:pPr>
    </w:lvl>
    <w:lvl w:ilvl="3">
      <w:start w:val="1"/>
      <w:numFmt w:val="decimal"/>
      <w:lvlText w:val="%4."/>
      <w:lvlJc w:val="left"/>
      <w:pPr>
        <w:tabs>
          <w:tab w:val="num" w:pos="3160"/>
        </w:tabs>
        <w:ind w:left="3160" w:hanging="360"/>
      </w:pPr>
    </w:lvl>
    <w:lvl w:ilvl="4">
      <w:start w:val="1"/>
      <w:numFmt w:val="lowerLetter"/>
      <w:lvlText w:val="%5."/>
      <w:lvlJc w:val="left"/>
      <w:pPr>
        <w:tabs>
          <w:tab w:val="num" w:pos="3880"/>
        </w:tabs>
        <w:ind w:left="3880" w:hanging="360"/>
      </w:pPr>
    </w:lvl>
    <w:lvl w:ilvl="5">
      <w:start w:val="1"/>
      <w:numFmt w:val="lowerRoman"/>
      <w:lvlText w:val="%6."/>
      <w:lvlJc w:val="right"/>
      <w:pPr>
        <w:tabs>
          <w:tab w:val="num" w:pos="4600"/>
        </w:tabs>
        <w:ind w:left="4600" w:hanging="180"/>
      </w:pPr>
    </w:lvl>
    <w:lvl w:ilvl="6">
      <w:start w:val="1"/>
      <w:numFmt w:val="decimal"/>
      <w:lvlText w:val="%7."/>
      <w:lvlJc w:val="left"/>
      <w:pPr>
        <w:tabs>
          <w:tab w:val="num" w:pos="5320"/>
        </w:tabs>
        <w:ind w:left="5320" w:hanging="360"/>
      </w:pPr>
    </w:lvl>
    <w:lvl w:ilvl="7">
      <w:start w:val="1"/>
      <w:numFmt w:val="lowerLetter"/>
      <w:lvlText w:val="%8."/>
      <w:lvlJc w:val="left"/>
      <w:pPr>
        <w:tabs>
          <w:tab w:val="num" w:pos="6040"/>
        </w:tabs>
        <w:ind w:left="6040" w:hanging="360"/>
      </w:pPr>
    </w:lvl>
    <w:lvl w:ilvl="8">
      <w:start w:val="1"/>
      <w:numFmt w:val="lowerRoman"/>
      <w:lvlText w:val="%9."/>
      <w:lvlJc w:val="right"/>
      <w:pPr>
        <w:tabs>
          <w:tab w:val="num" w:pos="6760"/>
        </w:tabs>
        <w:ind w:left="676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7E80AC9"/>
    <w:multiLevelType w:val="hybridMultilevel"/>
    <w:tmpl w:val="DB6EBDB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0D827456"/>
    <w:multiLevelType w:val="hybridMultilevel"/>
    <w:tmpl w:val="CE5C44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0605434"/>
    <w:multiLevelType w:val="hybridMultilevel"/>
    <w:tmpl w:val="970AF220"/>
    <w:lvl w:ilvl="0" w:tplc="FFFFFFFF">
      <w:start w:val="1"/>
      <w:numFmt w:val="upperLetter"/>
      <w:lvlText w:val="%1."/>
      <w:lvlJc w:val="left"/>
      <w:pPr>
        <w:ind w:left="720" w:hanging="360"/>
      </w:p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15D66AB3"/>
    <w:multiLevelType w:val="hybridMultilevel"/>
    <w:tmpl w:val="FA2C054E"/>
    <w:lvl w:ilvl="0" w:tplc="0409000F">
      <w:start w:val="1"/>
      <w:numFmt w:val="decimal"/>
      <w:lvlText w:val="%1."/>
      <w:lvlJc w:val="left"/>
      <w:pPr>
        <w:ind w:left="1080" w:hanging="360"/>
      </w:pPr>
    </w:lvl>
    <w:lvl w:ilvl="1" w:tplc="FFFFFFFF">
      <w:start w:val="1"/>
      <w:numFmt w:val="decimal"/>
      <w:lvlText w:val="%2."/>
      <w:lvlJc w:val="left"/>
      <w:pPr>
        <w:ind w:left="172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6E74AA8"/>
    <w:multiLevelType w:val="hybridMultilevel"/>
    <w:tmpl w:val="999CA178"/>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1E63A2C"/>
    <w:multiLevelType w:val="hybridMultilevel"/>
    <w:tmpl w:val="F840426E"/>
    <w:lvl w:ilvl="0" w:tplc="0409000F">
      <w:start w:val="1"/>
      <w:numFmt w:val="decimal"/>
      <w:lvlText w:val="%1."/>
      <w:lvlJc w:val="left"/>
      <w:pPr>
        <w:ind w:left="1360" w:hanging="360"/>
      </w:pPr>
    </w:lvl>
    <w:lvl w:ilvl="1" w:tplc="10090019" w:tentative="1">
      <w:start w:val="1"/>
      <w:numFmt w:val="lowerLetter"/>
      <w:lvlText w:val="%2."/>
      <w:lvlJc w:val="left"/>
      <w:pPr>
        <w:ind w:left="2080" w:hanging="360"/>
      </w:pPr>
    </w:lvl>
    <w:lvl w:ilvl="2" w:tplc="1009001B" w:tentative="1">
      <w:start w:val="1"/>
      <w:numFmt w:val="lowerRoman"/>
      <w:lvlText w:val="%3."/>
      <w:lvlJc w:val="right"/>
      <w:pPr>
        <w:ind w:left="2800" w:hanging="180"/>
      </w:pPr>
    </w:lvl>
    <w:lvl w:ilvl="3" w:tplc="1009000F" w:tentative="1">
      <w:start w:val="1"/>
      <w:numFmt w:val="decimal"/>
      <w:lvlText w:val="%4."/>
      <w:lvlJc w:val="left"/>
      <w:pPr>
        <w:ind w:left="3520" w:hanging="360"/>
      </w:pPr>
    </w:lvl>
    <w:lvl w:ilvl="4" w:tplc="10090019" w:tentative="1">
      <w:start w:val="1"/>
      <w:numFmt w:val="lowerLetter"/>
      <w:lvlText w:val="%5."/>
      <w:lvlJc w:val="left"/>
      <w:pPr>
        <w:ind w:left="4240" w:hanging="360"/>
      </w:pPr>
    </w:lvl>
    <w:lvl w:ilvl="5" w:tplc="1009001B" w:tentative="1">
      <w:start w:val="1"/>
      <w:numFmt w:val="lowerRoman"/>
      <w:lvlText w:val="%6."/>
      <w:lvlJc w:val="right"/>
      <w:pPr>
        <w:ind w:left="4960" w:hanging="180"/>
      </w:pPr>
    </w:lvl>
    <w:lvl w:ilvl="6" w:tplc="1009000F" w:tentative="1">
      <w:start w:val="1"/>
      <w:numFmt w:val="decimal"/>
      <w:lvlText w:val="%7."/>
      <w:lvlJc w:val="left"/>
      <w:pPr>
        <w:ind w:left="5680" w:hanging="360"/>
      </w:pPr>
    </w:lvl>
    <w:lvl w:ilvl="7" w:tplc="10090019" w:tentative="1">
      <w:start w:val="1"/>
      <w:numFmt w:val="lowerLetter"/>
      <w:lvlText w:val="%8."/>
      <w:lvlJc w:val="left"/>
      <w:pPr>
        <w:ind w:left="6400" w:hanging="360"/>
      </w:pPr>
    </w:lvl>
    <w:lvl w:ilvl="8" w:tplc="1009001B" w:tentative="1">
      <w:start w:val="1"/>
      <w:numFmt w:val="lowerRoman"/>
      <w:lvlText w:val="%9."/>
      <w:lvlJc w:val="right"/>
      <w:pPr>
        <w:ind w:left="7120" w:hanging="180"/>
      </w:pPr>
    </w:lvl>
  </w:abstractNum>
  <w:abstractNum w:abstractNumId="12" w15:restartNumberingAfterBreak="0">
    <w:nsid w:val="23D269A2"/>
    <w:multiLevelType w:val="hybridMultilevel"/>
    <w:tmpl w:val="6C429C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2447BC6"/>
    <w:multiLevelType w:val="hybridMultilevel"/>
    <w:tmpl w:val="77BCF7DC"/>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B9708A5"/>
    <w:multiLevelType w:val="hybridMultilevel"/>
    <w:tmpl w:val="9B1AD4EE"/>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1DD1445"/>
    <w:multiLevelType w:val="hybridMultilevel"/>
    <w:tmpl w:val="E5EE6A16"/>
    <w:lvl w:ilvl="0" w:tplc="04090015">
      <w:start w:val="1"/>
      <w:numFmt w:val="upperLetter"/>
      <w:lvlText w:val="%1."/>
      <w:lvlJc w:val="left"/>
      <w:pPr>
        <w:ind w:left="720" w:hanging="360"/>
      </w:pPr>
    </w:lvl>
    <w:lvl w:ilvl="1" w:tplc="0409000F">
      <w:start w:val="1"/>
      <w:numFmt w:val="decimal"/>
      <w:lvlText w:val="%2."/>
      <w:lvlJc w:val="left"/>
      <w:pPr>
        <w:ind w:left="136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A551B5B"/>
    <w:multiLevelType w:val="multilevel"/>
    <w:tmpl w:val="00000001"/>
    <w:lvl w:ilvl="0">
      <w:start w:val="1"/>
      <w:numFmt w:val="decimal"/>
      <w:lvlText w:val="%1."/>
      <w:lvlJc w:val="left"/>
      <w:pPr>
        <w:ind w:left="1000" w:hanging="360"/>
      </w:pPr>
    </w:lvl>
    <w:lvl w:ilvl="1">
      <w:start w:val="1"/>
      <w:numFmt w:val="lowerLetter"/>
      <w:lvlText w:val="%2."/>
      <w:lvlJc w:val="left"/>
      <w:pPr>
        <w:tabs>
          <w:tab w:val="num" w:pos="1720"/>
        </w:tabs>
        <w:ind w:left="1720" w:hanging="360"/>
      </w:pPr>
    </w:lvl>
    <w:lvl w:ilvl="2">
      <w:start w:val="1"/>
      <w:numFmt w:val="lowerRoman"/>
      <w:lvlText w:val="%3."/>
      <w:lvlJc w:val="right"/>
      <w:pPr>
        <w:tabs>
          <w:tab w:val="num" w:pos="2440"/>
        </w:tabs>
        <w:ind w:left="2440" w:hanging="180"/>
      </w:pPr>
    </w:lvl>
    <w:lvl w:ilvl="3">
      <w:start w:val="1"/>
      <w:numFmt w:val="decimal"/>
      <w:lvlText w:val="%4."/>
      <w:lvlJc w:val="left"/>
      <w:pPr>
        <w:tabs>
          <w:tab w:val="num" w:pos="3160"/>
        </w:tabs>
        <w:ind w:left="3160" w:hanging="360"/>
      </w:pPr>
    </w:lvl>
    <w:lvl w:ilvl="4">
      <w:start w:val="1"/>
      <w:numFmt w:val="lowerLetter"/>
      <w:lvlText w:val="%5."/>
      <w:lvlJc w:val="left"/>
      <w:pPr>
        <w:tabs>
          <w:tab w:val="num" w:pos="3880"/>
        </w:tabs>
        <w:ind w:left="3880" w:hanging="360"/>
      </w:pPr>
    </w:lvl>
    <w:lvl w:ilvl="5">
      <w:start w:val="1"/>
      <w:numFmt w:val="lowerRoman"/>
      <w:lvlText w:val="%6."/>
      <w:lvlJc w:val="right"/>
      <w:pPr>
        <w:tabs>
          <w:tab w:val="num" w:pos="4600"/>
        </w:tabs>
        <w:ind w:left="4600" w:hanging="180"/>
      </w:pPr>
    </w:lvl>
    <w:lvl w:ilvl="6">
      <w:start w:val="1"/>
      <w:numFmt w:val="decimal"/>
      <w:lvlText w:val="%7."/>
      <w:lvlJc w:val="left"/>
      <w:pPr>
        <w:tabs>
          <w:tab w:val="num" w:pos="5320"/>
        </w:tabs>
        <w:ind w:left="5320" w:hanging="360"/>
      </w:pPr>
    </w:lvl>
    <w:lvl w:ilvl="7">
      <w:start w:val="1"/>
      <w:numFmt w:val="lowerLetter"/>
      <w:lvlText w:val="%8."/>
      <w:lvlJc w:val="left"/>
      <w:pPr>
        <w:tabs>
          <w:tab w:val="num" w:pos="6040"/>
        </w:tabs>
        <w:ind w:left="6040" w:hanging="360"/>
      </w:pPr>
    </w:lvl>
    <w:lvl w:ilvl="8">
      <w:start w:val="1"/>
      <w:numFmt w:val="lowerRoman"/>
      <w:lvlText w:val="%9."/>
      <w:lvlJc w:val="right"/>
      <w:pPr>
        <w:tabs>
          <w:tab w:val="num" w:pos="6760"/>
        </w:tabs>
        <w:ind w:left="6760" w:hanging="180"/>
      </w:pPr>
    </w:lvl>
  </w:abstractNum>
  <w:abstractNum w:abstractNumId="17" w15:restartNumberingAfterBreak="0">
    <w:nsid w:val="6BB55613"/>
    <w:multiLevelType w:val="hybridMultilevel"/>
    <w:tmpl w:val="2C4494B0"/>
    <w:lvl w:ilvl="0" w:tplc="FFFFFFFF">
      <w:start w:val="1"/>
      <w:numFmt w:val="upperLetter"/>
      <w:lvlText w:val="%1."/>
      <w:lvlJc w:val="left"/>
      <w:pPr>
        <w:ind w:left="720" w:hanging="360"/>
      </w:p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00700A6"/>
    <w:multiLevelType w:val="hybridMultilevel"/>
    <w:tmpl w:val="1E9CC9DA"/>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9964528"/>
    <w:multiLevelType w:val="hybridMultilevel"/>
    <w:tmpl w:val="92902E56"/>
    <w:lvl w:ilvl="0" w:tplc="04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16cid:durableId="1672560348">
    <w:abstractNumId w:val="0"/>
  </w:num>
  <w:num w:numId="2" w16cid:durableId="920605195">
    <w:abstractNumId w:val="1"/>
  </w:num>
  <w:num w:numId="3" w16cid:durableId="860893127">
    <w:abstractNumId w:val="2"/>
  </w:num>
  <w:num w:numId="4" w16cid:durableId="995576036">
    <w:abstractNumId w:val="3"/>
  </w:num>
  <w:num w:numId="5" w16cid:durableId="970288746">
    <w:abstractNumId w:val="4"/>
  </w:num>
  <w:num w:numId="6" w16cid:durableId="442768276">
    <w:abstractNumId w:val="5"/>
  </w:num>
  <w:num w:numId="7" w16cid:durableId="2124615092">
    <w:abstractNumId w:val="15"/>
  </w:num>
  <w:num w:numId="8" w16cid:durableId="1295789764">
    <w:abstractNumId w:val="17"/>
  </w:num>
  <w:num w:numId="9" w16cid:durableId="1163084928">
    <w:abstractNumId w:val="11"/>
  </w:num>
  <w:num w:numId="10" w16cid:durableId="94985921">
    <w:abstractNumId w:val="8"/>
  </w:num>
  <w:num w:numId="11" w16cid:durableId="1316451768">
    <w:abstractNumId w:val="18"/>
  </w:num>
  <w:num w:numId="12" w16cid:durableId="1094479807">
    <w:abstractNumId w:val="13"/>
  </w:num>
  <w:num w:numId="13" w16cid:durableId="1381200670">
    <w:abstractNumId w:val="10"/>
  </w:num>
  <w:num w:numId="14" w16cid:durableId="434400460">
    <w:abstractNumId w:val="16"/>
  </w:num>
  <w:num w:numId="15" w16cid:durableId="808867561">
    <w:abstractNumId w:val="9"/>
  </w:num>
  <w:num w:numId="16" w16cid:durableId="1131561365">
    <w:abstractNumId w:val="12"/>
  </w:num>
  <w:num w:numId="17" w16cid:durableId="1033967519">
    <w:abstractNumId w:val="7"/>
  </w:num>
  <w:num w:numId="18" w16cid:durableId="1191067381">
    <w:abstractNumId w:val="6"/>
  </w:num>
  <w:num w:numId="19" w16cid:durableId="953093436">
    <w:abstractNumId w:val="19"/>
  </w:num>
  <w:num w:numId="20" w16cid:durableId="703934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7659"/>
    <w:rsid w:val="00047659"/>
    <w:rsid w:val="000D2838"/>
    <w:rsid w:val="003F12B9"/>
    <w:rsid w:val="004C6BDF"/>
    <w:rsid w:val="00572DF8"/>
    <w:rsid w:val="00632FA0"/>
    <w:rsid w:val="006C4472"/>
    <w:rsid w:val="00760662"/>
    <w:rsid w:val="008424F7"/>
    <w:rsid w:val="008C7D4C"/>
    <w:rsid w:val="008E6475"/>
    <w:rsid w:val="009F6974"/>
    <w:rsid w:val="00C37392"/>
    <w:rsid w:val="00CE0651"/>
    <w:rsid w:val="00D353B0"/>
    <w:rsid w:val="00D42ADE"/>
    <w:rsid w:val="00D76E68"/>
    <w:rsid w:val="00E2291C"/>
    <w:rsid w:val="00F27A8B"/>
    <w:rsid w:val="00F63C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51C4B"/>
  <w15:docId w15:val="{DCEACEF5-4BA9-4791-9DED-2EA5CCEDC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ListParagraph">
    <w:name w:val="List Paragraph"/>
    <w:basedOn w:val="Normal"/>
    <w:uiPriority w:val="34"/>
    <w:qFormat/>
    <w:rsid w:val="00D42ADE"/>
    <w:pPr>
      <w:ind w:left="720"/>
      <w:contextualSpacing/>
    </w:pPr>
  </w:style>
  <w:style w:type="character" w:styleId="Hyperlink">
    <w:name w:val="Hyperlink"/>
    <w:basedOn w:val="DefaultParagraphFont"/>
    <w:uiPriority w:val="99"/>
    <w:unhideWhenUsed/>
    <w:rsid w:val="00F27A8B"/>
    <w:rPr>
      <w:color w:val="0000FF" w:themeColor="hyperlink"/>
      <w:u w:val="single"/>
    </w:rPr>
  </w:style>
  <w:style w:type="character" w:styleId="UnresolvedMention">
    <w:name w:val="Unresolved Mention"/>
    <w:basedOn w:val="DefaultParagraphFont"/>
    <w:uiPriority w:val="99"/>
    <w:semiHidden/>
    <w:unhideWhenUsed/>
    <w:rsid w:val="00F27A8B"/>
    <w:rPr>
      <w:color w:val="605E5C"/>
      <w:shd w:val="clear" w:color="auto" w:fill="E1DFDD"/>
    </w:rPr>
  </w:style>
  <w:style w:type="paragraph" w:styleId="Header">
    <w:name w:val="header"/>
    <w:basedOn w:val="Normal"/>
    <w:link w:val="HeaderChar"/>
    <w:uiPriority w:val="99"/>
    <w:unhideWhenUsed/>
    <w:rsid w:val="00D76E68"/>
    <w:pPr>
      <w:tabs>
        <w:tab w:val="center" w:pos="4680"/>
        <w:tab w:val="right" w:pos="9360"/>
      </w:tabs>
    </w:pPr>
  </w:style>
  <w:style w:type="character" w:customStyle="1" w:styleId="HeaderChar">
    <w:name w:val="Header Char"/>
    <w:basedOn w:val="DefaultParagraphFont"/>
    <w:link w:val="Header"/>
    <w:uiPriority w:val="99"/>
    <w:rsid w:val="00D76E68"/>
    <w:rPr>
      <w:sz w:val="24"/>
      <w:szCs w:val="24"/>
    </w:rPr>
  </w:style>
  <w:style w:type="paragraph" w:styleId="Footer">
    <w:name w:val="footer"/>
    <w:basedOn w:val="Normal"/>
    <w:link w:val="FooterChar"/>
    <w:uiPriority w:val="99"/>
    <w:unhideWhenUsed/>
    <w:rsid w:val="00D76E68"/>
    <w:pPr>
      <w:tabs>
        <w:tab w:val="center" w:pos="4680"/>
        <w:tab w:val="right" w:pos="9360"/>
      </w:tabs>
    </w:pPr>
  </w:style>
  <w:style w:type="character" w:customStyle="1" w:styleId="FooterChar">
    <w:name w:val="Footer Char"/>
    <w:basedOn w:val="DefaultParagraphFont"/>
    <w:link w:val="Footer"/>
    <w:uiPriority w:val="99"/>
    <w:rsid w:val="00D76E6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3211">
      <w:bodyDiv w:val="1"/>
      <w:marLeft w:val="0"/>
      <w:marRight w:val="0"/>
      <w:marTop w:val="0"/>
      <w:marBottom w:val="0"/>
      <w:divBdr>
        <w:top w:val="none" w:sz="0" w:space="0" w:color="auto"/>
        <w:left w:val="none" w:sz="0" w:space="0" w:color="auto"/>
        <w:bottom w:val="none" w:sz="0" w:space="0" w:color="auto"/>
        <w:right w:val="none" w:sz="0" w:space="0" w:color="auto"/>
      </w:divBdr>
    </w:div>
    <w:div w:id="377364607">
      <w:bodyDiv w:val="1"/>
      <w:marLeft w:val="0"/>
      <w:marRight w:val="0"/>
      <w:marTop w:val="0"/>
      <w:marBottom w:val="0"/>
      <w:divBdr>
        <w:top w:val="none" w:sz="0" w:space="0" w:color="auto"/>
        <w:left w:val="none" w:sz="0" w:space="0" w:color="auto"/>
        <w:bottom w:val="none" w:sz="0" w:space="0" w:color="auto"/>
        <w:right w:val="none" w:sz="0" w:space="0" w:color="auto"/>
      </w:divBdr>
    </w:div>
    <w:div w:id="439305462">
      <w:bodyDiv w:val="1"/>
      <w:marLeft w:val="0"/>
      <w:marRight w:val="0"/>
      <w:marTop w:val="0"/>
      <w:marBottom w:val="0"/>
      <w:divBdr>
        <w:top w:val="none" w:sz="0" w:space="0" w:color="auto"/>
        <w:left w:val="none" w:sz="0" w:space="0" w:color="auto"/>
        <w:bottom w:val="none" w:sz="0" w:space="0" w:color="auto"/>
        <w:right w:val="none" w:sz="0" w:space="0" w:color="auto"/>
      </w:divBdr>
    </w:div>
    <w:div w:id="950169342">
      <w:bodyDiv w:val="1"/>
      <w:marLeft w:val="0"/>
      <w:marRight w:val="0"/>
      <w:marTop w:val="0"/>
      <w:marBottom w:val="0"/>
      <w:divBdr>
        <w:top w:val="none" w:sz="0" w:space="0" w:color="auto"/>
        <w:left w:val="none" w:sz="0" w:space="0" w:color="auto"/>
        <w:bottom w:val="none" w:sz="0" w:space="0" w:color="auto"/>
        <w:right w:val="none" w:sz="0" w:space="0" w:color="auto"/>
      </w:divBdr>
    </w:div>
    <w:div w:id="1245413235">
      <w:bodyDiv w:val="1"/>
      <w:marLeft w:val="0"/>
      <w:marRight w:val="0"/>
      <w:marTop w:val="0"/>
      <w:marBottom w:val="0"/>
      <w:divBdr>
        <w:top w:val="none" w:sz="0" w:space="0" w:color="auto"/>
        <w:left w:val="none" w:sz="0" w:space="0" w:color="auto"/>
        <w:bottom w:val="none" w:sz="0" w:space="0" w:color="auto"/>
        <w:right w:val="none" w:sz="0" w:space="0" w:color="auto"/>
      </w:divBdr>
    </w:div>
    <w:div w:id="1756441191">
      <w:bodyDiv w:val="1"/>
      <w:marLeft w:val="0"/>
      <w:marRight w:val="0"/>
      <w:marTop w:val="0"/>
      <w:marBottom w:val="0"/>
      <w:divBdr>
        <w:top w:val="none" w:sz="0" w:space="0" w:color="auto"/>
        <w:left w:val="none" w:sz="0" w:space="0" w:color="auto"/>
        <w:bottom w:val="none" w:sz="0" w:space="0" w:color="auto"/>
        <w:right w:val="none" w:sz="0" w:space="0" w:color="auto"/>
      </w:divBdr>
    </w:div>
    <w:div w:id="1790471639">
      <w:bodyDiv w:val="1"/>
      <w:marLeft w:val="0"/>
      <w:marRight w:val="0"/>
      <w:marTop w:val="0"/>
      <w:marBottom w:val="0"/>
      <w:divBdr>
        <w:top w:val="none" w:sz="0" w:space="0" w:color="auto"/>
        <w:left w:val="none" w:sz="0" w:space="0" w:color="auto"/>
        <w:bottom w:val="none" w:sz="0" w:space="0" w:color="auto"/>
        <w:right w:val="none" w:sz="0" w:space="0" w:color="auto"/>
      </w:divBdr>
    </w:div>
    <w:div w:id="2079788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lackboard.sl.on.ca/webapps/blackboard/execute/launcher?type=Course&amp;id=_82723_1&amp;ur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7088B-950E-4C63-962E-3E964B7A0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 Venkatesh Subramaniam [Student]</cp:lastModifiedBy>
  <cp:revision>14</cp:revision>
  <dcterms:created xsi:type="dcterms:W3CDTF">2023-07-05T19:19:00Z</dcterms:created>
  <dcterms:modified xsi:type="dcterms:W3CDTF">2023-07-08T17:41:00Z</dcterms:modified>
</cp:coreProperties>
</file>